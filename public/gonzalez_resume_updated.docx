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AFC7" w14:textId="1F10CE75" w:rsidR="00DE5282" w:rsidRPr="00A15F2A" w:rsidRDefault="00DE5282" w:rsidP="00DE5282">
      <w:pPr>
        <w:spacing w:after="0" w:line="240" w:lineRule="auto"/>
        <w:jc w:val="center"/>
        <w:rPr>
          <w:rFonts w:ascii="Times New Roman" w:eastAsia="Times New Roman" w:hAnsi="Times New Roman" w:cs="Times New Roman"/>
        </w:rPr>
      </w:pPr>
      <w:r w:rsidRPr="00A15F2A">
        <w:rPr>
          <w:rFonts w:ascii="Tahoma" w:eastAsia="Times New Roman" w:hAnsi="Tahoma" w:cs="Tahoma"/>
          <w:b/>
          <w:bCs/>
          <w:smallCaps/>
          <w:sz w:val="44"/>
          <w:szCs w:val="44"/>
        </w:rPr>
        <w:t>Santos Gonzalez</w:t>
      </w:r>
      <w:r w:rsidRPr="00A15F2A">
        <w:rPr>
          <w:rFonts w:ascii="Times New Roman" w:eastAsia="Times New Roman" w:hAnsi="Times New Roman" w:cs="Times New Roman"/>
          <w:sz w:val="44"/>
          <w:szCs w:val="44"/>
        </w:rPr>
        <w:t> </w:t>
      </w:r>
    </w:p>
    <w:p w14:paraId="7B74608C" w14:textId="3FF430CE" w:rsidR="00DE5282" w:rsidRPr="00A15F2A" w:rsidRDefault="00336D49" w:rsidP="00DE5282">
      <w:pPr>
        <w:spacing w:after="0" w:line="240" w:lineRule="auto"/>
        <w:jc w:val="center"/>
        <w:rPr>
          <w:rFonts w:ascii="Times New Roman" w:eastAsia="Times New Roman" w:hAnsi="Times New Roman" w:cs="Times New Roman"/>
          <w:sz w:val="24"/>
          <w:szCs w:val="24"/>
        </w:rPr>
      </w:pPr>
      <w:r w:rsidRPr="00A15F2A">
        <w:rPr>
          <w:rFonts w:ascii="Tahoma" w:eastAsia="Times New Roman" w:hAnsi="Tahoma" w:cs="Tahoma"/>
        </w:rPr>
        <w:t>Spring</w:t>
      </w:r>
      <w:r w:rsidR="00DE5282" w:rsidRPr="00A15F2A">
        <w:rPr>
          <w:rFonts w:ascii="Tahoma" w:eastAsia="Times New Roman" w:hAnsi="Tahoma" w:cs="Tahoma"/>
        </w:rPr>
        <w:t>, TX 77389</w:t>
      </w:r>
      <w:r w:rsidR="00DE5282" w:rsidRPr="00A15F2A">
        <w:rPr>
          <w:rFonts w:ascii="Tahoma" w:eastAsia="Times New Roman" w:hAnsi="Tahoma" w:cs="Tahoma"/>
        </w:rPr>
        <w:tab/>
      </w:r>
    </w:p>
    <w:p w14:paraId="3AA8D358" w14:textId="75C3AC1C" w:rsidR="00DE5282" w:rsidRPr="00A15F2A" w:rsidRDefault="00DE5282" w:rsidP="00DE5282">
      <w:pPr>
        <w:spacing w:after="0" w:line="240" w:lineRule="auto"/>
        <w:jc w:val="center"/>
        <w:rPr>
          <w:rFonts w:ascii="Times New Roman" w:eastAsia="Times New Roman" w:hAnsi="Times New Roman" w:cs="Times New Roman"/>
          <w:sz w:val="24"/>
          <w:szCs w:val="24"/>
        </w:rPr>
      </w:pPr>
      <w:r w:rsidRPr="00A15F2A">
        <w:rPr>
          <w:rFonts w:ascii="Tahoma" w:eastAsia="Times New Roman" w:hAnsi="Tahoma" w:cs="Tahoma"/>
        </w:rPr>
        <w:t>Phone: 281-384</w:t>
      </w:r>
      <w:r w:rsidR="00336D49" w:rsidRPr="00A15F2A">
        <w:rPr>
          <w:rFonts w:ascii="Tahoma" w:eastAsia="Times New Roman" w:hAnsi="Tahoma" w:cs="Tahoma"/>
        </w:rPr>
        <w:t>-</w:t>
      </w:r>
      <w:r w:rsidRPr="00A15F2A">
        <w:rPr>
          <w:rFonts w:ascii="Tahoma" w:eastAsia="Times New Roman" w:hAnsi="Tahoma" w:cs="Tahoma"/>
        </w:rPr>
        <w:t>231| Email: max.go.95@gmail.com</w:t>
      </w:r>
      <w:r w:rsidR="00336D49" w:rsidRPr="00A15F2A">
        <w:rPr>
          <w:rFonts w:ascii="Tahoma" w:eastAsia="Times New Roman" w:hAnsi="Tahoma" w:cs="Tahoma"/>
        </w:rPr>
        <w:t xml:space="preserve"> </w:t>
      </w:r>
    </w:p>
    <w:p w14:paraId="08A0EF3F" w14:textId="4BB5B69D" w:rsidR="00E712A2" w:rsidRPr="00A15F2A" w:rsidRDefault="00DE5282" w:rsidP="00DE5282">
      <w:pPr>
        <w:spacing w:after="0" w:line="240" w:lineRule="auto"/>
        <w:jc w:val="center"/>
        <w:rPr>
          <w:rFonts w:ascii="Tahoma" w:eastAsia="Times New Roman" w:hAnsi="Tahoma" w:cs="Tahoma"/>
        </w:rPr>
      </w:pPr>
      <w:r w:rsidRPr="00A15F2A">
        <w:rPr>
          <w:rFonts w:ascii="Tahoma" w:eastAsia="Times New Roman" w:hAnsi="Tahoma" w:cs="Tahoma"/>
        </w:rPr>
        <w:t xml:space="preserve">LinkedIn: </w:t>
      </w:r>
      <w:hyperlink r:id="rId5" w:history="1">
        <w:r w:rsidR="00E712A2" w:rsidRPr="00A15F2A">
          <w:rPr>
            <w:rStyle w:val="Hyperlink"/>
            <w:rFonts w:ascii="Tahoma" w:eastAsia="Times New Roman" w:hAnsi="Tahoma" w:cs="Tahoma"/>
            <w:color w:val="auto"/>
          </w:rPr>
          <w:t>https://www.linkedin.com/in/santos-gonzalez-060a09186/</w:t>
        </w:r>
      </w:hyperlink>
    </w:p>
    <w:p w14:paraId="79C0B3CD" w14:textId="7717FC63" w:rsidR="00DE5282" w:rsidRPr="00A15F2A" w:rsidRDefault="00DE5282" w:rsidP="00DE5282">
      <w:pPr>
        <w:spacing w:after="0" w:line="240" w:lineRule="auto"/>
        <w:jc w:val="center"/>
        <w:rPr>
          <w:rFonts w:ascii="Times New Roman" w:eastAsia="Times New Roman" w:hAnsi="Times New Roman" w:cs="Times New Roman"/>
          <w:sz w:val="24"/>
          <w:szCs w:val="24"/>
        </w:rPr>
      </w:pPr>
      <w:r w:rsidRPr="00A15F2A">
        <w:rPr>
          <w:rFonts w:ascii="Tahoma" w:eastAsia="Times New Roman" w:hAnsi="Tahoma" w:cs="Tahoma"/>
        </w:rPr>
        <w:t xml:space="preserve">GitHub: </w:t>
      </w:r>
      <w:hyperlink r:id="rId6" w:history="1">
        <w:r w:rsidR="00336D49" w:rsidRPr="00A15F2A">
          <w:rPr>
            <w:rStyle w:val="Hyperlink"/>
            <w:rFonts w:ascii="Tahoma" w:eastAsia="Times New Roman" w:hAnsi="Tahoma" w:cs="Tahoma"/>
            <w:color w:val="auto"/>
          </w:rPr>
          <w:t>https://www.github.com/smg061</w:t>
        </w:r>
      </w:hyperlink>
      <w:r w:rsidR="00336D49" w:rsidRPr="00A15F2A">
        <w:rPr>
          <w:rFonts w:ascii="Tahoma" w:eastAsia="Times New Roman" w:hAnsi="Tahoma" w:cs="Tahoma"/>
        </w:rPr>
        <w:t xml:space="preserve"> </w:t>
      </w:r>
      <w:r w:rsidRPr="00A15F2A">
        <w:rPr>
          <w:rFonts w:ascii="Tahoma" w:eastAsia="Times New Roman" w:hAnsi="Tahoma" w:cs="Tahoma"/>
        </w:rPr>
        <w:t xml:space="preserve"> | Portfolio: </w:t>
      </w:r>
      <w:hyperlink r:id="rId7" w:history="1">
        <w:r w:rsidR="00336D49" w:rsidRPr="00A15F2A">
          <w:rPr>
            <w:rStyle w:val="Hyperlink"/>
            <w:rFonts w:ascii="Tahoma" w:eastAsia="Times New Roman" w:hAnsi="Tahoma" w:cs="Tahoma"/>
            <w:color w:val="auto"/>
          </w:rPr>
          <w:t>https://smg061.github.io</w:t>
        </w:r>
      </w:hyperlink>
      <w:r w:rsidR="00336D49" w:rsidRPr="00A15F2A">
        <w:rPr>
          <w:rFonts w:ascii="Tahoma" w:eastAsia="Times New Roman" w:hAnsi="Tahoma" w:cs="Tahoma"/>
        </w:rPr>
        <w:t xml:space="preserve"> </w:t>
      </w:r>
    </w:p>
    <w:p w14:paraId="70BEC1B2" w14:textId="77777777" w:rsidR="00DE5282" w:rsidRPr="00A15F2A" w:rsidRDefault="00DE5282" w:rsidP="00DE5282">
      <w:pPr>
        <w:spacing w:after="0" w:line="240" w:lineRule="auto"/>
        <w:rPr>
          <w:rFonts w:ascii="Times New Roman" w:eastAsia="Times New Roman" w:hAnsi="Times New Roman" w:cs="Times New Roman"/>
          <w:sz w:val="24"/>
          <w:szCs w:val="24"/>
        </w:rPr>
      </w:pPr>
    </w:p>
    <w:p w14:paraId="6119BE2D" w14:textId="77777777" w:rsidR="00DE5282" w:rsidRPr="00A15F2A" w:rsidRDefault="00DE5282" w:rsidP="00DE5282">
      <w:pPr>
        <w:spacing w:after="80" w:line="240" w:lineRule="auto"/>
        <w:jc w:val="center"/>
        <w:rPr>
          <w:rFonts w:ascii="Times New Roman" w:eastAsia="Times New Roman" w:hAnsi="Times New Roman" w:cs="Times New Roman"/>
          <w:sz w:val="24"/>
          <w:szCs w:val="24"/>
        </w:rPr>
      </w:pPr>
      <w:r w:rsidRPr="00A15F2A">
        <w:rPr>
          <w:rFonts w:ascii="Arial" w:eastAsia="Times New Roman" w:hAnsi="Arial" w:cs="Arial"/>
          <w:b/>
          <w:bCs/>
          <w:smallCaps/>
          <w:sz w:val="24"/>
          <w:szCs w:val="24"/>
        </w:rPr>
        <w:t>Summary</w:t>
      </w:r>
    </w:p>
    <w:p w14:paraId="3AA38195" w14:textId="1EBA39AA" w:rsidR="00DE5282" w:rsidRPr="00A15F2A" w:rsidRDefault="00614BBA" w:rsidP="00DE5282">
      <w:pPr>
        <w:spacing w:after="0" w:line="240" w:lineRule="auto"/>
        <w:rPr>
          <w:rFonts w:ascii="Arial" w:eastAsia="Times New Roman" w:hAnsi="Arial" w:cs="Arial"/>
        </w:rPr>
      </w:pPr>
      <w:r w:rsidRPr="00A15F2A">
        <w:rPr>
          <w:rFonts w:ascii="Arial" w:eastAsia="Times New Roman" w:hAnsi="Arial" w:cs="Arial"/>
        </w:rPr>
        <w:t xml:space="preserve">Aspiring Web/Software Developer with a background in Microbiology and Genetics eager to contribute to team success through hard work, creativity, attention to detail and excellent organizational skills. Clear understanding of Front and Back End Development using Node.js, Express.js, React, .Net MySQL, and MongoDB databases. Excellent at self-teaching and motivated to learn, </w:t>
      </w:r>
      <w:r w:rsidR="003F0C31" w:rsidRPr="00A15F2A">
        <w:rPr>
          <w:rFonts w:ascii="Arial" w:eastAsia="Times New Roman" w:hAnsi="Arial" w:cs="Arial"/>
        </w:rPr>
        <w:t>grow,</w:t>
      </w:r>
      <w:r w:rsidRPr="00A15F2A">
        <w:rPr>
          <w:rFonts w:ascii="Arial" w:eastAsia="Times New Roman" w:hAnsi="Arial" w:cs="Arial"/>
        </w:rPr>
        <w:t xml:space="preserve"> and excel in tech industry. Expected to receive a Rice University Coding Bootcamp certificate in August 2021.</w:t>
      </w:r>
    </w:p>
    <w:p w14:paraId="6942E2D5" w14:textId="77777777" w:rsidR="00406D37" w:rsidRPr="00A15F2A" w:rsidRDefault="00406D37" w:rsidP="00DE5282">
      <w:pPr>
        <w:spacing w:after="0" w:line="240" w:lineRule="auto"/>
        <w:rPr>
          <w:rFonts w:ascii="Times New Roman" w:eastAsia="Times New Roman" w:hAnsi="Times New Roman" w:cs="Times New Roman"/>
          <w:sz w:val="24"/>
          <w:szCs w:val="24"/>
        </w:rPr>
      </w:pPr>
    </w:p>
    <w:p w14:paraId="0D9213D5" w14:textId="16508AE7" w:rsidR="003F0C31" w:rsidRPr="00A15F2A" w:rsidRDefault="00DE5282" w:rsidP="008575D1">
      <w:pPr>
        <w:spacing w:after="80" w:line="240" w:lineRule="auto"/>
        <w:jc w:val="center"/>
        <w:rPr>
          <w:rFonts w:ascii="Times New Roman" w:eastAsia="Times New Roman" w:hAnsi="Times New Roman" w:cs="Times New Roman"/>
          <w:sz w:val="24"/>
          <w:szCs w:val="24"/>
        </w:rPr>
      </w:pPr>
      <w:r w:rsidRPr="00A15F2A">
        <w:rPr>
          <w:rFonts w:ascii="Arial" w:eastAsia="Times New Roman" w:hAnsi="Arial" w:cs="Arial"/>
          <w:b/>
          <w:bCs/>
          <w:smallCaps/>
          <w:sz w:val="24"/>
          <w:szCs w:val="24"/>
        </w:rPr>
        <w:t>Technical Skills</w:t>
      </w:r>
    </w:p>
    <w:p w14:paraId="5CC04ABB" w14:textId="77777777" w:rsidR="00C440F3" w:rsidRPr="00A15F2A" w:rsidRDefault="00C440F3" w:rsidP="00ED27CD">
      <w:pPr>
        <w:pStyle w:val="divdocumentulli"/>
        <w:numPr>
          <w:ilvl w:val="0"/>
          <w:numId w:val="4"/>
        </w:numPr>
        <w:spacing w:line="280" w:lineRule="atLeast"/>
        <w:ind w:left="482" w:hanging="241"/>
        <w:rPr>
          <w:rFonts w:ascii="Arial" w:eastAsia="Century Gothic" w:hAnsi="Arial" w:cs="Arial"/>
          <w:sz w:val="22"/>
          <w:szCs w:val="22"/>
        </w:rPr>
      </w:pPr>
      <w:r w:rsidRPr="00A15F2A">
        <w:rPr>
          <w:rFonts w:ascii="Arial" w:eastAsia="Century Gothic" w:hAnsi="Arial" w:cs="Arial"/>
          <w:sz w:val="22"/>
          <w:szCs w:val="22"/>
        </w:rPr>
        <w:t>Data visualization using R.</w:t>
      </w:r>
    </w:p>
    <w:p w14:paraId="57FFCB10" w14:textId="77777777" w:rsidR="00C440F3" w:rsidRPr="00A15F2A" w:rsidRDefault="00C440F3" w:rsidP="00ED27CD">
      <w:pPr>
        <w:pStyle w:val="divdocumentulli"/>
        <w:numPr>
          <w:ilvl w:val="0"/>
          <w:numId w:val="4"/>
        </w:numPr>
        <w:spacing w:line="280" w:lineRule="atLeast"/>
        <w:ind w:left="482" w:hanging="241"/>
        <w:rPr>
          <w:rFonts w:ascii="Arial" w:eastAsia="Century Gothic" w:hAnsi="Arial" w:cs="Arial"/>
          <w:sz w:val="22"/>
          <w:szCs w:val="22"/>
        </w:rPr>
      </w:pPr>
      <w:r w:rsidRPr="00A15F2A">
        <w:rPr>
          <w:rFonts w:ascii="Arial" w:eastAsia="Century Gothic" w:hAnsi="Arial" w:cs="Arial"/>
          <w:sz w:val="22"/>
          <w:szCs w:val="22"/>
        </w:rPr>
        <w:t>Front and Back-end development using Node.js Express.js. and MySQL/MongoDB</w:t>
      </w:r>
    </w:p>
    <w:p w14:paraId="0B1E0A92" w14:textId="77777777" w:rsidR="00C440F3" w:rsidRPr="00A15F2A" w:rsidRDefault="00C440F3" w:rsidP="00ED27CD">
      <w:pPr>
        <w:pStyle w:val="divdocumentulli"/>
        <w:numPr>
          <w:ilvl w:val="0"/>
          <w:numId w:val="4"/>
        </w:numPr>
        <w:spacing w:line="280" w:lineRule="atLeast"/>
        <w:ind w:left="482" w:hanging="241"/>
        <w:rPr>
          <w:rFonts w:ascii="Arial" w:eastAsia="Century Gothic" w:hAnsi="Arial" w:cs="Arial"/>
          <w:sz w:val="22"/>
          <w:szCs w:val="22"/>
        </w:rPr>
      </w:pPr>
      <w:r w:rsidRPr="00A15F2A">
        <w:rPr>
          <w:rFonts w:ascii="Arial" w:eastAsia="Century Gothic" w:hAnsi="Arial" w:cs="Arial"/>
          <w:sz w:val="22"/>
          <w:szCs w:val="22"/>
        </w:rPr>
        <w:t>Microsoft Visual C#.NET</w:t>
      </w:r>
    </w:p>
    <w:p w14:paraId="1A8829C8" w14:textId="35B80FE7" w:rsidR="00C440F3" w:rsidRPr="00A15F2A" w:rsidRDefault="00C440F3" w:rsidP="00ED27CD">
      <w:pPr>
        <w:pStyle w:val="divdocumentulli"/>
        <w:numPr>
          <w:ilvl w:val="0"/>
          <w:numId w:val="5"/>
        </w:numPr>
        <w:spacing w:line="280" w:lineRule="atLeast"/>
        <w:ind w:left="482" w:hanging="241"/>
        <w:rPr>
          <w:rFonts w:ascii="Arial" w:eastAsia="Century Gothic" w:hAnsi="Arial" w:cs="Arial"/>
          <w:sz w:val="22"/>
          <w:szCs w:val="22"/>
        </w:rPr>
      </w:pPr>
      <w:r w:rsidRPr="00A15F2A">
        <w:rPr>
          <w:rFonts w:ascii="Arial" w:eastAsia="Century Gothic" w:hAnsi="Arial" w:cs="Arial"/>
          <w:sz w:val="22"/>
          <w:szCs w:val="22"/>
        </w:rPr>
        <w:t>C# development using WinForms</w:t>
      </w:r>
      <w:r w:rsidRPr="00A15F2A">
        <w:rPr>
          <w:rFonts w:ascii="Arial" w:eastAsia="Century Gothic" w:hAnsi="Arial" w:cs="Arial"/>
          <w:sz w:val="22"/>
          <w:szCs w:val="22"/>
        </w:rPr>
        <w:tab/>
        <w:t xml:space="preserve">Database programming: MySQL. </w:t>
      </w:r>
    </w:p>
    <w:p w14:paraId="74B78D9C" w14:textId="77777777" w:rsidR="00C440F3" w:rsidRPr="00A15F2A" w:rsidRDefault="00C440F3" w:rsidP="00ED27CD">
      <w:pPr>
        <w:pStyle w:val="divdocumentulli"/>
        <w:spacing w:line="280" w:lineRule="atLeast"/>
        <w:ind w:left="482"/>
        <w:rPr>
          <w:rFonts w:ascii="Arial" w:eastAsia="Century Gothic" w:hAnsi="Arial" w:cs="Arial"/>
          <w:sz w:val="22"/>
          <w:szCs w:val="22"/>
        </w:rPr>
      </w:pPr>
      <w:r w:rsidRPr="00A15F2A">
        <w:rPr>
          <w:rFonts w:ascii="Arial" w:eastAsia="Century Gothic" w:hAnsi="Arial" w:cs="Arial"/>
          <w:sz w:val="22"/>
          <w:szCs w:val="22"/>
        </w:rPr>
        <w:t>and MongoDB</w:t>
      </w:r>
    </w:p>
    <w:p w14:paraId="40C07D1A" w14:textId="77777777" w:rsidR="00C440F3" w:rsidRPr="00A15F2A" w:rsidRDefault="00C440F3" w:rsidP="00ED27CD">
      <w:pPr>
        <w:pStyle w:val="divdocumentulli"/>
        <w:numPr>
          <w:ilvl w:val="0"/>
          <w:numId w:val="5"/>
        </w:numPr>
        <w:spacing w:line="280" w:lineRule="atLeast"/>
        <w:ind w:left="482" w:hanging="241"/>
        <w:rPr>
          <w:rFonts w:ascii="Arial" w:eastAsia="Century Gothic" w:hAnsi="Arial" w:cs="Arial"/>
          <w:sz w:val="22"/>
          <w:szCs w:val="22"/>
        </w:rPr>
      </w:pPr>
      <w:r w:rsidRPr="00A15F2A">
        <w:rPr>
          <w:rFonts w:ascii="Arial" w:eastAsia="Century Gothic" w:hAnsi="Arial" w:cs="Arial"/>
          <w:sz w:val="22"/>
          <w:szCs w:val="22"/>
        </w:rPr>
        <w:t>Java programming</w:t>
      </w:r>
    </w:p>
    <w:p w14:paraId="232BC79B" w14:textId="079784DC" w:rsidR="00C440F3" w:rsidRPr="00A15F2A" w:rsidRDefault="00C440F3" w:rsidP="00ED27CD">
      <w:pPr>
        <w:pStyle w:val="divdocumentulli"/>
        <w:numPr>
          <w:ilvl w:val="0"/>
          <w:numId w:val="5"/>
        </w:numPr>
        <w:spacing w:line="280" w:lineRule="atLeast"/>
        <w:ind w:left="482" w:hanging="241"/>
        <w:rPr>
          <w:rFonts w:ascii="Arial" w:eastAsia="Century Gothic" w:hAnsi="Arial" w:cs="Arial"/>
          <w:sz w:val="22"/>
          <w:szCs w:val="22"/>
        </w:rPr>
      </w:pPr>
      <w:r w:rsidRPr="00A15F2A">
        <w:rPr>
          <w:rFonts w:ascii="Arial" w:eastAsia="Century Gothic" w:hAnsi="Arial" w:cs="Arial"/>
          <w:sz w:val="22"/>
          <w:szCs w:val="22"/>
        </w:rPr>
        <w:t>Web development using HTML, CSS, JavaScript, and React.js</w:t>
      </w:r>
    </w:p>
    <w:p w14:paraId="0B4C6540" w14:textId="0CD4ED6B" w:rsidR="008575D1" w:rsidRPr="00A15F2A" w:rsidRDefault="00DE5282" w:rsidP="008575D1">
      <w:pPr>
        <w:spacing w:after="80" w:line="240" w:lineRule="auto"/>
        <w:jc w:val="center"/>
        <w:rPr>
          <w:rFonts w:ascii="Arial" w:eastAsia="Times New Roman" w:hAnsi="Arial" w:cs="Arial"/>
          <w:b/>
          <w:bCs/>
          <w:smallCaps/>
          <w:sz w:val="24"/>
          <w:szCs w:val="24"/>
        </w:rPr>
      </w:pPr>
      <w:r w:rsidRPr="00A15F2A">
        <w:rPr>
          <w:rFonts w:ascii="Arial" w:eastAsia="Times New Roman" w:hAnsi="Arial" w:cs="Arial"/>
          <w:b/>
          <w:bCs/>
          <w:smallCaps/>
          <w:sz w:val="24"/>
          <w:szCs w:val="24"/>
        </w:rPr>
        <w:t>Projects</w:t>
      </w:r>
    </w:p>
    <w:p w14:paraId="08F23B52" w14:textId="17FFD096" w:rsidR="00DE5282" w:rsidRPr="00A15F2A" w:rsidRDefault="00F5103F" w:rsidP="008575D1">
      <w:pPr>
        <w:spacing w:after="0" w:line="240" w:lineRule="auto"/>
        <w:rPr>
          <w:rFonts w:ascii="Times New Roman" w:eastAsia="Times New Roman" w:hAnsi="Times New Roman" w:cs="Times New Roman"/>
          <w:sz w:val="24"/>
          <w:szCs w:val="24"/>
        </w:rPr>
      </w:pPr>
      <w:r w:rsidRPr="00A15F2A">
        <w:rPr>
          <w:rFonts w:ascii="Times New Roman" w:eastAsia="Times New Roman" w:hAnsi="Times New Roman" w:cs="Times New Roman"/>
          <w:sz w:val="24"/>
          <w:szCs w:val="24"/>
        </w:rPr>
        <w:t xml:space="preserve">The Plug Select | </w:t>
      </w:r>
      <w:hyperlink r:id="rId8" w:history="1">
        <w:r w:rsidRPr="00A15F2A">
          <w:rPr>
            <w:rStyle w:val="Hyperlink"/>
            <w:rFonts w:ascii="Times New Roman" w:eastAsia="Times New Roman" w:hAnsi="Times New Roman" w:cs="Times New Roman"/>
            <w:color w:val="auto"/>
            <w:sz w:val="24"/>
            <w:szCs w:val="24"/>
          </w:rPr>
          <w:t>https://github.com/NIASKAA/ThePlugSelect</w:t>
        </w:r>
      </w:hyperlink>
      <w:r w:rsidRPr="00A15F2A">
        <w:rPr>
          <w:rFonts w:ascii="Times New Roman" w:eastAsia="Times New Roman" w:hAnsi="Times New Roman" w:cs="Times New Roman"/>
          <w:sz w:val="24"/>
          <w:szCs w:val="24"/>
        </w:rPr>
        <w:t xml:space="preserve"> | </w:t>
      </w:r>
      <w:hyperlink r:id="rId9" w:history="1">
        <w:r w:rsidRPr="00A15F2A">
          <w:rPr>
            <w:rStyle w:val="Hyperlink"/>
            <w:rFonts w:ascii="Times New Roman" w:eastAsia="Times New Roman" w:hAnsi="Times New Roman" w:cs="Times New Roman"/>
            <w:color w:val="auto"/>
            <w:sz w:val="24"/>
            <w:szCs w:val="24"/>
          </w:rPr>
          <w:t>https://theplugselect-smg061.herokuapp.com/</w:t>
        </w:r>
      </w:hyperlink>
      <w:r w:rsidRPr="00A15F2A">
        <w:rPr>
          <w:rFonts w:ascii="Times New Roman" w:eastAsia="Times New Roman" w:hAnsi="Times New Roman" w:cs="Times New Roman"/>
          <w:sz w:val="24"/>
          <w:szCs w:val="24"/>
        </w:rPr>
        <w:t xml:space="preserve"> </w:t>
      </w:r>
      <w:r w:rsidR="00DE5282" w:rsidRPr="00A15F2A">
        <w:rPr>
          <w:rFonts w:ascii="Arial" w:eastAsia="Times New Roman" w:hAnsi="Arial" w:cs="Arial"/>
          <w:b/>
          <w:bCs/>
        </w:rPr>
        <w:tab/>
      </w:r>
    </w:p>
    <w:p w14:paraId="4FDA65E5" w14:textId="653451A2" w:rsidR="00DE5282" w:rsidRPr="00A15F2A" w:rsidRDefault="006873C6" w:rsidP="00DE5282">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E-commerce/live-bidding application for the purchase of premium goods.</w:t>
      </w:r>
    </w:p>
    <w:p w14:paraId="0883E95F" w14:textId="2FD52F27" w:rsidR="00DE5282" w:rsidRPr="00A15F2A" w:rsidRDefault="006873C6" w:rsidP="00DE5282">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 xml:space="preserve">Designed the data tables in the back end and implemented the routing of the application. Developed core functionality in the front-end. </w:t>
      </w:r>
    </w:p>
    <w:p w14:paraId="479C998F" w14:textId="02B9B031" w:rsidR="00DE5282" w:rsidRPr="00A15F2A" w:rsidRDefault="006873C6" w:rsidP="00DE5282">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Node.js, Express, HandleBars.js, MySQL, Sequelize ORM, Socket.io.</w:t>
      </w:r>
    </w:p>
    <w:p w14:paraId="74A7C7CC" w14:textId="77777777" w:rsidR="006873C6" w:rsidRPr="00A15F2A" w:rsidRDefault="006873C6" w:rsidP="006873C6">
      <w:pPr>
        <w:spacing w:after="0" w:line="240" w:lineRule="auto"/>
        <w:ind w:left="360"/>
        <w:textAlignment w:val="baseline"/>
        <w:rPr>
          <w:rFonts w:ascii="Arial" w:eastAsia="Times New Roman" w:hAnsi="Arial" w:cs="Arial"/>
          <w:b/>
          <w:bCs/>
          <w:sz w:val="20"/>
          <w:szCs w:val="20"/>
        </w:rPr>
      </w:pPr>
    </w:p>
    <w:p w14:paraId="17A36906" w14:textId="69F7F02D" w:rsidR="006873C6" w:rsidRPr="00A15F2A" w:rsidRDefault="006873C6" w:rsidP="006873C6">
      <w:pPr>
        <w:spacing w:after="0" w:line="240" w:lineRule="auto"/>
        <w:rPr>
          <w:rFonts w:ascii="Times New Roman" w:eastAsia="Times New Roman" w:hAnsi="Times New Roman" w:cs="Times New Roman"/>
          <w:sz w:val="24"/>
          <w:szCs w:val="24"/>
        </w:rPr>
      </w:pPr>
      <w:r w:rsidRPr="00A15F2A">
        <w:rPr>
          <w:rFonts w:ascii="Times New Roman" w:eastAsia="Times New Roman" w:hAnsi="Times New Roman" w:cs="Times New Roman"/>
          <w:sz w:val="24"/>
          <w:szCs w:val="24"/>
        </w:rPr>
        <w:t xml:space="preserve">The Tech Blog | </w:t>
      </w:r>
      <w:hyperlink r:id="rId10" w:history="1">
        <w:r w:rsidRPr="00A15F2A">
          <w:rPr>
            <w:rStyle w:val="Hyperlink"/>
            <w:rFonts w:ascii="Times New Roman" w:eastAsia="Times New Roman" w:hAnsi="Times New Roman" w:cs="Times New Roman"/>
            <w:color w:val="auto"/>
            <w:sz w:val="24"/>
            <w:szCs w:val="24"/>
          </w:rPr>
          <w:t>https://github.com/smg061/techblog</w:t>
        </w:r>
      </w:hyperlink>
      <w:r w:rsidRPr="00A15F2A">
        <w:rPr>
          <w:rFonts w:ascii="Times New Roman" w:eastAsia="Times New Roman" w:hAnsi="Times New Roman" w:cs="Times New Roman"/>
          <w:sz w:val="24"/>
          <w:szCs w:val="24"/>
        </w:rPr>
        <w:t xml:space="preserve"> | </w:t>
      </w:r>
      <w:hyperlink r:id="rId11" w:history="1">
        <w:r w:rsidRPr="00A15F2A">
          <w:rPr>
            <w:rStyle w:val="Hyperlink"/>
            <w:rFonts w:ascii="Times New Roman" w:eastAsia="Times New Roman" w:hAnsi="Times New Roman" w:cs="Times New Roman"/>
            <w:color w:val="auto"/>
            <w:sz w:val="24"/>
            <w:szCs w:val="24"/>
          </w:rPr>
          <w:t>https://tech-blog-smg061.herokuapp.com</w:t>
        </w:r>
      </w:hyperlink>
      <w:r w:rsidRPr="00A15F2A">
        <w:rPr>
          <w:rFonts w:ascii="Times New Roman" w:eastAsia="Times New Roman" w:hAnsi="Times New Roman" w:cs="Times New Roman"/>
          <w:sz w:val="24"/>
          <w:szCs w:val="24"/>
        </w:rPr>
        <w:t xml:space="preserve">   </w:t>
      </w:r>
    </w:p>
    <w:p w14:paraId="2BE810BA" w14:textId="167A9AA6" w:rsidR="006873C6" w:rsidRPr="00A15F2A" w:rsidRDefault="006873C6" w:rsidP="006873C6">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 xml:space="preserve">Blog site dedicated to tech </w:t>
      </w:r>
      <w:r w:rsidR="00141549" w:rsidRPr="00A15F2A">
        <w:rPr>
          <w:rFonts w:ascii="Arial" w:eastAsia="Times New Roman" w:hAnsi="Arial" w:cs="Arial"/>
        </w:rPr>
        <w:t>topics.</w:t>
      </w:r>
    </w:p>
    <w:p w14:paraId="658AA51E" w14:textId="507A2C60" w:rsidR="006873C6" w:rsidRPr="00A15F2A" w:rsidRDefault="006873C6" w:rsidP="006873C6">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 xml:space="preserve">Designed and implemented the entire </w:t>
      </w:r>
      <w:r w:rsidR="00141549" w:rsidRPr="00A15F2A">
        <w:rPr>
          <w:rFonts w:ascii="Arial" w:eastAsia="Times New Roman" w:hAnsi="Arial" w:cs="Arial"/>
        </w:rPr>
        <w:t>application</w:t>
      </w:r>
      <w:r w:rsidRPr="00A15F2A">
        <w:rPr>
          <w:rFonts w:ascii="Arial" w:eastAsia="Times New Roman" w:hAnsi="Arial" w:cs="Arial"/>
        </w:rPr>
        <w:t>.</w:t>
      </w:r>
    </w:p>
    <w:p w14:paraId="41CF8DE7" w14:textId="75B675A4" w:rsidR="006873C6" w:rsidRPr="00A15F2A" w:rsidRDefault="006873C6" w:rsidP="006873C6">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 xml:space="preserve">Node.js, </w:t>
      </w:r>
      <w:r w:rsidR="00141549" w:rsidRPr="00A15F2A">
        <w:rPr>
          <w:rFonts w:ascii="Arial" w:eastAsia="Times New Roman" w:hAnsi="Arial" w:cs="Arial"/>
        </w:rPr>
        <w:t>HandleBars.js, MySQL</w:t>
      </w:r>
      <w:r w:rsidRPr="00A15F2A">
        <w:rPr>
          <w:rFonts w:ascii="Arial" w:eastAsia="Times New Roman" w:hAnsi="Arial" w:cs="Arial"/>
        </w:rPr>
        <w:t>, Sequelize ORM</w:t>
      </w:r>
    </w:p>
    <w:p w14:paraId="67C5D778" w14:textId="77777777" w:rsidR="006873C6" w:rsidRPr="00A15F2A" w:rsidRDefault="006873C6" w:rsidP="006873C6">
      <w:pPr>
        <w:spacing w:after="0" w:line="240" w:lineRule="auto"/>
        <w:rPr>
          <w:rFonts w:ascii="Times New Roman" w:eastAsia="Times New Roman" w:hAnsi="Times New Roman" w:cs="Times New Roman"/>
          <w:sz w:val="24"/>
          <w:szCs w:val="24"/>
        </w:rPr>
      </w:pPr>
    </w:p>
    <w:p w14:paraId="41AE9FC1" w14:textId="69CCB907" w:rsidR="00141549" w:rsidRPr="00A15F2A" w:rsidRDefault="006B54BE" w:rsidP="00141549">
      <w:pPr>
        <w:spacing w:after="0" w:line="240" w:lineRule="auto"/>
        <w:rPr>
          <w:rFonts w:ascii="Times New Roman" w:eastAsia="Times New Roman" w:hAnsi="Times New Roman" w:cs="Times New Roman"/>
          <w:sz w:val="24"/>
          <w:szCs w:val="24"/>
        </w:rPr>
      </w:pPr>
      <w:r w:rsidRPr="00A15F2A">
        <w:rPr>
          <w:rFonts w:ascii="Times New Roman" w:eastAsia="Times New Roman" w:hAnsi="Times New Roman" w:cs="Times New Roman"/>
          <w:sz w:val="24"/>
          <w:szCs w:val="24"/>
        </w:rPr>
        <w:t>Fitness Tracker</w:t>
      </w:r>
      <w:r w:rsidR="00141549" w:rsidRPr="00A15F2A">
        <w:rPr>
          <w:rFonts w:ascii="Times New Roman" w:eastAsia="Times New Roman" w:hAnsi="Times New Roman" w:cs="Times New Roman"/>
          <w:sz w:val="24"/>
          <w:szCs w:val="24"/>
        </w:rPr>
        <w:t xml:space="preserve"> </w:t>
      </w:r>
      <w:r w:rsidRPr="00A15F2A">
        <w:rPr>
          <w:rFonts w:ascii="Times New Roman" w:eastAsia="Times New Roman" w:hAnsi="Times New Roman" w:cs="Times New Roman"/>
          <w:sz w:val="24"/>
          <w:szCs w:val="24"/>
        </w:rPr>
        <w:t>|</w:t>
      </w:r>
      <w:r w:rsidRPr="00A15F2A">
        <w:t xml:space="preserve"> </w:t>
      </w:r>
      <w:hyperlink r:id="rId12" w:history="1">
        <w:r w:rsidRPr="00A15F2A">
          <w:rPr>
            <w:rStyle w:val="Hyperlink"/>
            <w:rFonts w:ascii="Times New Roman" w:eastAsia="Times New Roman" w:hAnsi="Times New Roman" w:cs="Times New Roman"/>
            <w:color w:val="auto"/>
            <w:sz w:val="24"/>
            <w:szCs w:val="24"/>
          </w:rPr>
          <w:t>https://github.com/smg061/workout-tracker</w:t>
        </w:r>
      </w:hyperlink>
      <w:r w:rsidRPr="00A15F2A">
        <w:rPr>
          <w:rFonts w:ascii="Times New Roman" w:eastAsia="Times New Roman" w:hAnsi="Times New Roman" w:cs="Times New Roman"/>
          <w:sz w:val="24"/>
          <w:szCs w:val="24"/>
        </w:rPr>
        <w:t xml:space="preserve"> </w:t>
      </w:r>
      <w:r w:rsidR="00141549" w:rsidRPr="00A15F2A">
        <w:rPr>
          <w:rFonts w:ascii="Times New Roman" w:eastAsia="Times New Roman" w:hAnsi="Times New Roman" w:cs="Times New Roman"/>
          <w:sz w:val="24"/>
          <w:szCs w:val="24"/>
        </w:rPr>
        <w:t xml:space="preserve">| </w:t>
      </w:r>
      <w:hyperlink r:id="rId13" w:history="1">
        <w:r w:rsidRPr="00A15F2A">
          <w:rPr>
            <w:rStyle w:val="Hyperlink"/>
            <w:rFonts w:ascii="Times New Roman" w:eastAsia="Times New Roman" w:hAnsi="Times New Roman" w:cs="Times New Roman"/>
            <w:color w:val="auto"/>
            <w:sz w:val="24"/>
            <w:szCs w:val="24"/>
          </w:rPr>
          <w:t>https://smg061-fitness-tracker.herokuapp.com/</w:t>
        </w:r>
      </w:hyperlink>
      <w:r w:rsidRPr="00A15F2A">
        <w:rPr>
          <w:rFonts w:ascii="Times New Roman" w:eastAsia="Times New Roman" w:hAnsi="Times New Roman" w:cs="Times New Roman"/>
          <w:sz w:val="24"/>
          <w:szCs w:val="24"/>
        </w:rPr>
        <w:t xml:space="preserve"> </w:t>
      </w:r>
      <w:r w:rsidR="00141549" w:rsidRPr="00A15F2A">
        <w:rPr>
          <w:rFonts w:ascii="Times New Roman" w:eastAsia="Times New Roman" w:hAnsi="Times New Roman" w:cs="Times New Roman"/>
          <w:sz w:val="24"/>
          <w:szCs w:val="24"/>
        </w:rPr>
        <w:t xml:space="preserve">   </w:t>
      </w:r>
    </w:p>
    <w:p w14:paraId="63337E63" w14:textId="68247FDC" w:rsidR="00141549" w:rsidRPr="00A15F2A" w:rsidRDefault="006B54BE" w:rsidP="00141549">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Application dedicated to tracking workouts and providing statistics</w:t>
      </w:r>
      <w:r w:rsidR="00940C1F" w:rsidRPr="00A15F2A">
        <w:rPr>
          <w:rFonts w:ascii="Arial" w:eastAsia="Times New Roman" w:hAnsi="Arial" w:cs="Arial"/>
        </w:rPr>
        <w:t xml:space="preserve"> about them.</w:t>
      </w:r>
    </w:p>
    <w:p w14:paraId="49847C8C" w14:textId="31075518" w:rsidR="00141549" w:rsidRPr="00A15F2A" w:rsidRDefault="008575D1" w:rsidP="00141549">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Designed and implemented the schemas for the NoSQL database. Implemented the application’s routing.</w:t>
      </w:r>
    </w:p>
    <w:p w14:paraId="7AAAE5DD" w14:textId="5EC817A2" w:rsidR="00141549" w:rsidRPr="00A15F2A" w:rsidRDefault="00141549" w:rsidP="00141549">
      <w:pPr>
        <w:numPr>
          <w:ilvl w:val="0"/>
          <w:numId w:val="2"/>
        </w:numPr>
        <w:spacing w:after="0" w:line="240" w:lineRule="auto"/>
        <w:textAlignment w:val="baseline"/>
        <w:rPr>
          <w:rFonts w:ascii="Arial" w:eastAsia="Times New Roman" w:hAnsi="Arial" w:cs="Arial"/>
          <w:b/>
          <w:bCs/>
          <w:sz w:val="20"/>
          <w:szCs w:val="20"/>
        </w:rPr>
      </w:pPr>
      <w:r w:rsidRPr="00A15F2A">
        <w:rPr>
          <w:rFonts w:ascii="Arial" w:eastAsia="Times New Roman" w:hAnsi="Arial" w:cs="Arial"/>
        </w:rPr>
        <w:t xml:space="preserve">Node.js, </w:t>
      </w:r>
      <w:r w:rsidR="008575D1" w:rsidRPr="00A15F2A">
        <w:rPr>
          <w:rFonts w:ascii="Arial" w:eastAsia="Times New Roman" w:hAnsi="Arial" w:cs="Arial"/>
        </w:rPr>
        <w:t>Express, MongoDB</w:t>
      </w:r>
      <w:r w:rsidRPr="00A15F2A">
        <w:rPr>
          <w:rFonts w:ascii="Arial" w:eastAsia="Times New Roman" w:hAnsi="Arial" w:cs="Arial"/>
        </w:rPr>
        <w:t xml:space="preserve">, </w:t>
      </w:r>
      <w:r w:rsidR="008575D1" w:rsidRPr="00A15F2A">
        <w:rPr>
          <w:rFonts w:ascii="Arial" w:eastAsia="Times New Roman" w:hAnsi="Arial" w:cs="Arial"/>
        </w:rPr>
        <w:t xml:space="preserve">Mongoose, </w:t>
      </w:r>
    </w:p>
    <w:p w14:paraId="755659FF" w14:textId="0CC76FF8" w:rsidR="008575D1" w:rsidRPr="00A15F2A" w:rsidRDefault="008575D1" w:rsidP="008575D1">
      <w:pPr>
        <w:spacing w:after="0" w:line="240" w:lineRule="auto"/>
        <w:ind w:left="720"/>
        <w:textAlignment w:val="baseline"/>
        <w:rPr>
          <w:rFonts w:ascii="Arial" w:eastAsia="Times New Roman" w:hAnsi="Arial" w:cs="Arial"/>
        </w:rPr>
      </w:pPr>
    </w:p>
    <w:p w14:paraId="5A1F38F6" w14:textId="5FA4D8F1" w:rsidR="008575D1" w:rsidRPr="00A15F2A" w:rsidRDefault="008575D1" w:rsidP="008575D1">
      <w:pPr>
        <w:spacing w:after="0" w:line="240" w:lineRule="auto"/>
        <w:ind w:left="720"/>
        <w:textAlignment w:val="baseline"/>
        <w:rPr>
          <w:rFonts w:ascii="Arial" w:eastAsia="Times New Roman" w:hAnsi="Arial" w:cs="Arial"/>
          <w:b/>
          <w:bCs/>
          <w:sz w:val="20"/>
          <w:szCs w:val="20"/>
        </w:rPr>
      </w:pPr>
    </w:p>
    <w:p w14:paraId="5DBBD7B1" w14:textId="77777777" w:rsidR="00DE5282" w:rsidRPr="00A15F2A" w:rsidRDefault="00DE5282" w:rsidP="00DE5282">
      <w:pPr>
        <w:spacing w:after="0" w:line="240" w:lineRule="auto"/>
        <w:rPr>
          <w:rFonts w:ascii="Times New Roman" w:eastAsia="Times New Roman" w:hAnsi="Times New Roman" w:cs="Times New Roman"/>
          <w:b/>
          <w:bCs/>
          <w:sz w:val="24"/>
          <w:szCs w:val="24"/>
        </w:rPr>
      </w:pPr>
    </w:p>
    <w:p w14:paraId="0A4E8BDA" w14:textId="77777777" w:rsidR="00DE5282" w:rsidRPr="00A15F2A" w:rsidRDefault="00DE5282" w:rsidP="00DE5282">
      <w:pPr>
        <w:spacing w:after="80" w:line="240" w:lineRule="auto"/>
        <w:jc w:val="center"/>
        <w:rPr>
          <w:rFonts w:ascii="Times New Roman" w:eastAsia="Times New Roman" w:hAnsi="Times New Roman" w:cs="Times New Roman"/>
          <w:sz w:val="24"/>
          <w:szCs w:val="24"/>
        </w:rPr>
      </w:pPr>
      <w:r w:rsidRPr="00A15F2A">
        <w:rPr>
          <w:rFonts w:ascii="Arial" w:eastAsia="Times New Roman" w:hAnsi="Arial" w:cs="Arial"/>
          <w:b/>
          <w:bCs/>
          <w:smallCaps/>
          <w:sz w:val="24"/>
          <w:szCs w:val="24"/>
        </w:rPr>
        <w:t>Experience</w:t>
      </w:r>
    </w:p>
    <w:p w14:paraId="66FC1B0C" w14:textId="77777777" w:rsidR="003F0C31" w:rsidRPr="003F0C31" w:rsidRDefault="003F0C31" w:rsidP="003F0C31">
      <w:pPr>
        <w:spacing w:after="0" w:line="240" w:lineRule="auto"/>
        <w:rPr>
          <w:rFonts w:ascii="Arial" w:eastAsia="Times New Roman" w:hAnsi="Arial" w:cs="Arial"/>
        </w:rPr>
      </w:pPr>
      <w:r w:rsidRPr="003F0C31">
        <w:rPr>
          <w:rFonts w:ascii="Arial" w:eastAsia="Times New Roman" w:hAnsi="Arial" w:cs="Arial"/>
          <w:b/>
          <w:bCs/>
        </w:rPr>
        <w:t xml:space="preserve">Graduate Assistant | </w:t>
      </w:r>
      <w:r w:rsidRPr="003F0C31">
        <w:rPr>
          <w:rFonts w:ascii="Arial" w:eastAsia="Times New Roman" w:hAnsi="Arial" w:cs="Arial"/>
        </w:rPr>
        <w:t xml:space="preserve">08/2018 to 08/2019 </w:t>
      </w:r>
    </w:p>
    <w:p w14:paraId="70A67C77" w14:textId="77777777" w:rsidR="003F0C31" w:rsidRPr="003F0C31" w:rsidRDefault="003F0C31" w:rsidP="003F0C31">
      <w:pPr>
        <w:spacing w:after="0" w:line="240" w:lineRule="auto"/>
        <w:rPr>
          <w:rFonts w:ascii="Arial" w:eastAsia="Times New Roman" w:hAnsi="Arial" w:cs="Arial"/>
        </w:rPr>
      </w:pPr>
      <w:r w:rsidRPr="003F0C31">
        <w:rPr>
          <w:rFonts w:ascii="Arial" w:eastAsia="Times New Roman" w:hAnsi="Arial" w:cs="Arial"/>
        </w:rPr>
        <w:t>Sam Houston State University - Huntsville, TX</w:t>
      </w:r>
    </w:p>
    <w:p w14:paraId="3E01D61E" w14:textId="77777777" w:rsidR="003F0C31" w:rsidRPr="003F0C31" w:rsidRDefault="003F0C31" w:rsidP="003F0C31">
      <w:pPr>
        <w:numPr>
          <w:ilvl w:val="0"/>
          <w:numId w:val="6"/>
        </w:numPr>
        <w:spacing w:after="0" w:line="240" w:lineRule="auto"/>
        <w:rPr>
          <w:rFonts w:ascii="Arial" w:eastAsia="Times New Roman" w:hAnsi="Arial" w:cs="Arial"/>
        </w:rPr>
      </w:pPr>
      <w:r w:rsidRPr="003F0C31">
        <w:rPr>
          <w:rFonts w:ascii="Arial" w:eastAsia="Times New Roman" w:hAnsi="Arial" w:cs="Arial"/>
        </w:rPr>
        <w:t xml:space="preserve">Created lesson materials, </w:t>
      </w:r>
      <w:proofErr w:type="gramStart"/>
      <w:r w:rsidRPr="003F0C31">
        <w:rPr>
          <w:rFonts w:ascii="Arial" w:eastAsia="Times New Roman" w:hAnsi="Arial" w:cs="Arial"/>
        </w:rPr>
        <w:t>visuals</w:t>
      </w:r>
      <w:proofErr w:type="gramEnd"/>
      <w:r w:rsidRPr="003F0C31">
        <w:rPr>
          <w:rFonts w:ascii="Arial" w:eastAsia="Times New Roman" w:hAnsi="Arial" w:cs="Arial"/>
        </w:rPr>
        <w:t xml:space="preserve"> and digital presentations to supplement lesson plans.</w:t>
      </w:r>
    </w:p>
    <w:p w14:paraId="67802486" w14:textId="77777777" w:rsidR="003F0C31" w:rsidRPr="003F0C31" w:rsidRDefault="003F0C31" w:rsidP="003F0C31">
      <w:pPr>
        <w:numPr>
          <w:ilvl w:val="0"/>
          <w:numId w:val="6"/>
        </w:numPr>
        <w:spacing w:after="0" w:line="240" w:lineRule="auto"/>
        <w:rPr>
          <w:rFonts w:ascii="Arial" w:eastAsia="Times New Roman" w:hAnsi="Arial" w:cs="Arial"/>
        </w:rPr>
      </w:pPr>
      <w:r w:rsidRPr="003F0C31">
        <w:rPr>
          <w:rFonts w:ascii="Arial" w:eastAsia="Times New Roman" w:hAnsi="Arial" w:cs="Arial"/>
        </w:rPr>
        <w:t>Gathered, reviewed, and summarized literature from scientific journals such as Google Scholar and PubMed and produced graphs and other scientific calculations using MS Excel, R language, and Python.</w:t>
      </w:r>
    </w:p>
    <w:p w14:paraId="3A060A89" w14:textId="77777777" w:rsidR="003F0C31" w:rsidRPr="003F0C31" w:rsidRDefault="003F0C31" w:rsidP="003F0C31">
      <w:pPr>
        <w:numPr>
          <w:ilvl w:val="0"/>
          <w:numId w:val="6"/>
        </w:numPr>
        <w:spacing w:after="0" w:line="240" w:lineRule="auto"/>
        <w:rPr>
          <w:rFonts w:ascii="Arial" w:eastAsia="Times New Roman" w:hAnsi="Arial" w:cs="Arial"/>
        </w:rPr>
      </w:pPr>
      <w:r w:rsidRPr="003F0C31">
        <w:rPr>
          <w:rFonts w:ascii="Arial" w:eastAsia="Times New Roman" w:hAnsi="Arial" w:cs="Arial"/>
        </w:rPr>
        <w:t>Contributed to research and data analysis within Sam Houston State University Biology Department landscape.</w:t>
      </w:r>
    </w:p>
    <w:p w14:paraId="14CF0C27" w14:textId="77777777" w:rsidR="003F0C31" w:rsidRPr="003F0C31" w:rsidRDefault="003F0C31" w:rsidP="003F0C31">
      <w:pPr>
        <w:numPr>
          <w:ilvl w:val="0"/>
          <w:numId w:val="6"/>
        </w:numPr>
        <w:spacing w:after="0" w:line="240" w:lineRule="auto"/>
        <w:rPr>
          <w:rFonts w:ascii="Arial" w:eastAsia="Times New Roman" w:hAnsi="Arial" w:cs="Arial"/>
        </w:rPr>
      </w:pPr>
      <w:r w:rsidRPr="003F0C31">
        <w:rPr>
          <w:rFonts w:ascii="Arial" w:eastAsia="Times New Roman" w:hAnsi="Arial" w:cs="Arial"/>
        </w:rPr>
        <w:t>Performed experiments and research in microbiology/metagenomics and documented all findings.</w:t>
      </w:r>
    </w:p>
    <w:p w14:paraId="6611FA99" w14:textId="77777777" w:rsidR="003F0C31" w:rsidRPr="003F0C31" w:rsidRDefault="003F0C31" w:rsidP="003F0C31">
      <w:pPr>
        <w:numPr>
          <w:ilvl w:val="0"/>
          <w:numId w:val="6"/>
        </w:numPr>
        <w:spacing w:after="0" w:line="240" w:lineRule="auto"/>
        <w:rPr>
          <w:rFonts w:ascii="Arial" w:eastAsia="Times New Roman" w:hAnsi="Arial" w:cs="Arial"/>
        </w:rPr>
      </w:pPr>
      <w:r w:rsidRPr="003F0C31">
        <w:rPr>
          <w:rFonts w:ascii="Arial" w:eastAsia="Times New Roman" w:hAnsi="Arial" w:cs="Arial"/>
        </w:rPr>
        <w:t>Analyzed data using R-language for a publication in the Advances in Microbiology Scientific Journal</w:t>
      </w:r>
    </w:p>
    <w:p w14:paraId="5AC7B5E4" w14:textId="7CE50EE2" w:rsidR="003F0C31" w:rsidRPr="00A15F2A" w:rsidRDefault="003F0C31" w:rsidP="003F0C31">
      <w:pPr>
        <w:numPr>
          <w:ilvl w:val="0"/>
          <w:numId w:val="6"/>
        </w:numPr>
        <w:spacing w:after="0" w:line="240" w:lineRule="auto"/>
        <w:rPr>
          <w:rFonts w:ascii="Arial" w:eastAsia="Times New Roman" w:hAnsi="Arial" w:cs="Arial"/>
        </w:rPr>
      </w:pPr>
      <w:r w:rsidRPr="003F0C31">
        <w:rPr>
          <w:rFonts w:ascii="Arial" w:eastAsia="Times New Roman" w:hAnsi="Arial" w:cs="Arial"/>
        </w:rPr>
        <w:t>Assisted faculty members with data collection for potential academic publications.</w:t>
      </w:r>
    </w:p>
    <w:p w14:paraId="7A78EE15" w14:textId="77777777" w:rsidR="00685064" w:rsidRPr="003F0C31" w:rsidRDefault="00685064" w:rsidP="00141549">
      <w:pPr>
        <w:spacing w:after="0" w:line="240" w:lineRule="auto"/>
        <w:ind w:left="720"/>
        <w:rPr>
          <w:rFonts w:ascii="Arial" w:eastAsia="Times New Roman" w:hAnsi="Arial" w:cs="Arial"/>
        </w:rPr>
      </w:pPr>
    </w:p>
    <w:p w14:paraId="3A99E4C3" w14:textId="77777777" w:rsidR="003F0C31" w:rsidRPr="003F0C31" w:rsidRDefault="003F0C31" w:rsidP="003F0C31">
      <w:pPr>
        <w:spacing w:after="0" w:line="240" w:lineRule="auto"/>
        <w:rPr>
          <w:rFonts w:ascii="Arial" w:eastAsia="Times New Roman" w:hAnsi="Arial" w:cs="Arial"/>
        </w:rPr>
      </w:pPr>
      <w:r w:rsidRPr="003F0C31">
        <w:rPr>
          <w:rFonts w:ascii="Arial" w:eastAsia="Times New Roman" w:hAnsi="Arial" w:cs="Arial"/>
          <w:b/>
          <w:bCs/>
        </w:rPr>
        <w:t xml:space="preserve">Genetics Teaching Assistant | </w:t>
      </w:r>
      <w:r w:rsidRPr="003F0C31">
        <w:rPr>
          <w:rFonts w:ascii="Arial" w:eastAsia="Times New Roman" w:hAnsi="Arial" w:cs="Arial"/>
        </w:rPr>
        <w:t xml:space="preserve">05/2017 to 05/2017 </w:t>
      </w:r>
    </w:p>
    <w:p w14:paraId="3CE9ED20" w14:textId="77777777" w:rsidR="003F0C31" w:rsidRPr="003F0C31" w:rsidRDefault="003F0C31" w:rsidP="003F0C31">
      <w:pPr>
        <w:spacing w:after="0" w:line="240" w:lineRule="auto"/>
        <w:rPr>
          <w:rFonts w:ascii="Arial" w:eastAsia="Times New Roman" w:hAnsi="Arial" w:cs="Arial"/>
        </w:rPr>
      </w:pPr>
      <w:r w:rsidRPr="003F0C31">
        <w:rPr>
          <w:rFonts w:ascii="Arial" w:eastAsia="Times New Roman" w:hAnsi="Arial" w:cs="Arial"/>
        </w:rPr>
        <w:t>Sam Houston State University - Huntsville, TX</w:t>
      </w:r>
    </w:p>
    <w:p w14:paraId="753AA7C2" w14:textId="77777777" w:rsidR="003F0C31" w:rsidRPr="003F0C31" w:rsidRDefault="003F0C31" w:rsidP="003F0C31">
      <w:pPr>
        <w:numPr>
          <w:ilvl w:val="0"/>
          <w:numId w:val="7"/>
        </w:numPr>
        <w:spacing w:after="0" w:line="240" w:lineRule="auto"/>
        <w:rPr>
          <w:rFonts w:ascii="Arial" w:eastAsia="Times New Roman" w:hAnsi="Arial" w:cs="Arial"/>
        </w:rPr>
      </w:pPr>
      <w:r w:rsidRPr="003F0C31">
        <w:rPr>
          <w:rFonts w:ascii="Arial" w:eastAsia="Times New Roman" w:hAnsi="Arial" w:cs="Arial"/>
        </w:rPr>
        <w:t>Utilized answer sheets and electronic marking devices to grade homework and tests, accurately computing and recording results.</w:t>
      </w:r>
    </w:p>
    <w:p w14:paraId="6642B416" w14:textId="77777777" w:rsidR="003F0C31" w:rsidRPr="003F0C31" w:rsidRDefault="003F0C31" w:rsidP="003F0C31">
      <w:pPr>
        <w:numPr>
          <w:ilvl w:val="0"/>
          <w:numId w:val="7"/>
        </w:numPr>
        <w:spacing w:after="0" w:line="240" w:lineRule="auto"/>
        <w:rPr>
          <w:rFonts w:ascii="Arial" w:eastAsia="Times New Roman" w:hAnsi="Arial" w:cs="Arial"/>
        </w:rPr>
      </w:pPr>
      <w:r w:rsidRPr="003F0C31">
        <w:rPr>
          <w:rFonts w:ascii="Arial" w:eastAsia="Times New Roman" w:hAnsi="Arial" w:cs="Arial"/>
        </w:rPr>
        <w:t>Observed students' performance and recorded relevant data to assess progress.</w:t>
      </w:r>
    </w:p>
    <w:p w14:paraId="28039E83" w14:textId="77777777" w:rsidR="003F0C31" w:rsidRPr="003F0C31" w:rsidRDefault="003F0C31" w:rsidP="003F0C31">
      <w:pPr>
        <w:numPr>
          <w:ilvl w:val="0"/>
          <w:numId w:val="7"/>
        </w:numPr>
        <w:spacing w:after="0" w:line="240" w:lineRule="auto"/>
        <w:rPr>
          <w:rFonts w:ascii="Arial" w:eastAsia="Times New Roman" w:hAnsi="Arial" w:cs="Arial"/>
        </w:rPr>
      </w:pPr>
      <w:r w:rsidRPr="003F0C31">
        <w:rPr>
          <w:rFonts w:ascii="Arial" w:eastAsia="Times New Roman" w:hAnsi="Arial" w:cs="Arial"/>
        </w:rPr>
        <w:t>Planned and prepared various teaching aids such as papers, presentations, and graphs</w:t>
      </w:r>
    </w:p>
    <w:p w14:paraId="2DE4DE5C" w14:textId="77777777" w:rsidR="003F0C31" w:rsidRPr="003F0C31" w:rsidRDefault="003F0C31" w:rsidP="003F0C31">
      <w:pPr>
        <w:numPr>
          <w:ilvl w:val="0"/>
          <w:numId w:val="7"/>
        </w:numPr>
        <w:spacing w:after="0" w:line="240" w:lineRule="auto"/>
        <w:rPr>
          <w:rFonts w:ascii="Arial" w:eastAsia="Times New Roman" w:hAnsi="Arial" w:cs="Arial"/>
        </w:rPr>
      </w:pPr>
      <w:r w:rsidRPr="003F0C31">
        <w:rPr>
          <w:rFonts w:ascii="Arial" w:eastAsia="Times New Roman" w:hAnsi="Arial" w:cs="Arial"/>
        </w:rPr>
        <w:t xml:space="preserve">Enhanced learning plans and quantified student progress using quizzes, </w:t>
      </w:r>
      <w:proofErr w:type="gramStart"/>
      <w:r w:rsidRPr="003F0C31">
        <w:rPr>
          <w:rFonts w:ascii="Arial" w:eastAsia="Times New Roman" w:hAnsi="Arial" w:cs="Arial"/>
        </w:rPr>
        <w:t>essays</w:t>
      </w:r>
      <w:proofErr w:type="gramEnd"/>
      <w:r w:rsidRPr="003F0C31">
        <w:rPr>
          <w:rFonts w:ascii="Arial" w:eastAsia="Times New Roman" w:hAnsi="Arial" w:cs="Arial"/>
        </w:rPr>
        <w:t xml:space="preserve"> and projects.</w:t>
      </w:r>
    </w:p>
    <w:p w14:paraId="40332FEF" w14:textId="5BCE3A7A" w:rsidR="003F0C31" w:rsidRPr="00A15F2A" w:rsidRDefault="003F0C31" w:rsidP="003F0C31">
      <w:pPr>
        <w:numPr>
          <w:ilvl w:val="0"/>
          <w:numId w:val="7"/>
        </w:numPr>
        <w:spacing w:after="0" w:line="240" w:lineRule="auto"/>
        <w:rPr>
          <w:rFonts w:ascii="Arial" w:eastAsia="Times New Roman" w:hAnsi="Arial" w:cs="Arial"/>
        </w:rPr>
      </w:pPr>
      <w:r w:rsidRPr="003F0C31">
        <w:rPr>
          <w:rFonts w:ascii="Arial" w:eastAsia="Times New Roman" w:hAnsi="Arial" w:cs="Arial"/>
        </w:rPr>
        <w:t>Proved successful working within tight deadlines and fast-paced atmosphere.</w:t>
      </w:r>
    </w:p>
    <w:p w14:paraId="11A642B3" w14:textId="77777777" w:rsidR="00685064" w:rsidRPr="003F0C31" w:rsidRDefault="00685064" w:rsidP="00141549">
      <w:pPr>
        <w:spacing w:after="0" w:line="240" w:lineRule="auto"/>
        <w:ind w:left="720"/>
        <w:rPr>
          <w:rFonts w:ascii="Arial" w:eastAsia="Times New Roman" w:hAnsi="Arial" w:cs="Arial"/>
        </w:rPr>
      </w:pPr>
    </w:p>
    <w:p w14:paraId="06C2CCBA" w14:textId="77777777" w:rsidR="003F0C31" w:rsidRPr="003F0C31" w:rsidRDefault="003F0C31" w:rsidP="003F0C31">
      <w:pPr>
        <w:spacing w:after="0" w:line="240" w:lineRule="auto"/>
        <w:rPr>
          <w:rFonts w:ascii="Arial" w:eastAsia="Times New Roman" w:hAnsi="Arial" w:cs="Arial"/>
        </w:rPr>
      </w:pPr>
      <w:r w:rsidRPr="003F0C31">
        <w:rPr>
          <w:rFonts w:ascii="Arial" w:eastAsia="Times New Roman" w:hAnsi="Arial" w:cs="Arial"/>
          <w:b/>
          <w:bCs/>
        </w:rPr>
        <w:t xml:space="preserve">Peer Assisted Learning Instructor | </w:t>
      </w:r>
      <w:r w:rsidRPr="003F0C31">
        <w:rPr>
          <w:rFonts w:ascii="Arial" w:eastAsia="Times New Roman" w:hAnsi="Arial" w:cs="Arial"/>
        </w:rPr>
        <w:t xml:space="preserve">01/2017 to 05/2017 </w:t>
      </w:r>
    </w:p>
    <w:p w14:paraId="7A34BA6F" w14:textId="77777777" w:rsidR="003F0C31" w:rsidRPr="003F0C31" w:rsidRDefault="003F0C31" w:rsidP="003F0C31">
      <w:pPr>
        <w:spacing w:after="0" w:line="240" w:lineRule="auto"/>
        <w:rPr>
          <w:rFonts w:ascii="Arial" w:eastAsia="Times New Roman" w:hAnsi="Arial" w:cs="Arial"/>
        </w:rPr>
      </w:pPr>
      <w:r w:rsidRPr="003F0C31">
        <w:rPr>
          <w:rFonts w:ascii="Arial" w:eastAsia="Times New Roman" w:hAnsi="Arial" w:cs="Arial"/>
        </w:rPr>
        <w:t>Sam Houston State University - Huntsville, TX</w:t>
      </w:r>
    </w:p>
    <w:p w14:paraId="53E11D5F" w14:textId="77777777" w:rsidR="003F0C31" w:rsidRPr="003F0C31" w:rsidRDefault="003F0C31" w:rsidP="003F0C31">
      <w:pPr>
        <w:numPr>
          <w:ilvl w:val="0"/>
          <w:numId w:val="8"/>
        </w:numPr>
        <w:spacing w:after="0" w:line="240" w:lineRule="auto"/>
        <w:rPr>
          <w:rFonts w:ascii="Arial" w:eastAsia="Times New Roman" w:hAnsi="Arial" w:cs="Arial"/>
        </w:rPr>
      </w:pPr>
      <w:r w:rsidRPr="003F0C31">
        <w:rPr>
          <w:rFonts w:ascii="Arial" w:eastAsia="Times New Roman" w:hAnsi="Arial" w:cs="Arial"/>
        </w:rPr>
        <w:t>Developed and implemented classroom routines to address varying student needs.</w:t>
      </w:r>
    </w:p>
    <w:p w14:paraId="7E30B8D3" w14:textId="77777777" w:rsidR="003F0C31" w:rsidRPr="003F0C31" w:rsidRDefault="003F0C31" w:rsidP="003F0C31">
      <w:pPr>
        <w:numPr>
          <w:ilvl w:val="0"/>
          <w:numId w:val="8"/>
        </w:numPr>
        <w:spacing w:after="0" w:line="240" w:lineRule="auto"/>
        <w:rPr>
          <w:rFonts w:ascii="Arial" w:eastAsia="Times New Roman" w:hAnsi="Arial" w:cs="Arial"/>
        </w:rPr>
      </w:pPr>
      <w:r w:rsidRPr="003F0C31">
        <w:rPr>
          <w:rFonts w:ascii="Arial" w:eastAsia="Times New Roman" w:hAnsi="Arial" w:cs="Arial"/>
        </w:rPr>
        <w:t>Assessed and looked after 20+ students by working closely with staff and efficiently planning and coordinating work.</w:t>
      </w:r>
    </w:p>
    <w:p w14:paraId="2E2F6566" w14:textId="77777777" w:rsidR="003F0C31" w:rsidRPr="003F0C31" w:rsidRDefault="003F0C31" w:rsidP="003F0C31">
      <w:pPr>
        <w:numPr>
          <w:ilvl w:val="0"/>
          <w:numId w:val="8"/>
        </w:numPr>
        <w:spacing w:after="0" w:line="240" w:lineRule="auto"/>
        <w:rPr>
          <w:rFonts w:ascii="Arial" w:eastAsia="Times New Roman" w:hAnsi="Arial" w:cs="Arial"/>
        </w:rPr>
      </w:pPr>
      <w:r w:rsidRPr="003F0C31">
        <w:rPr>
          <w:rFonts w:ascii="Arial" w:eastAsia="Times New Roman" w:hAnsi="Arial" w:cs="Arial"/>
        </w:rPr>
        <w:t>Maintained accurate and complete records for 20+ students.</w:t>
      </w:r>
    </w:p>
    <w:p w14:paraId="6B51BF83" w14:textId="77777777" w:rsidR="003F0C31" w:rsidRPr="003F0C31" w:rsidRDefault="003F0C31" w:rsidP="003F0C31">
      <w:pPr>
        <w:numPr>
          <w:ilvl w:val="0"/>
          <w:numId w:val="8"/>
        </w:numPr>
        <w:spacing w:after="0" w:line="240" w:lineRule="auto"/>
        <w:rPr>
          <w:rFonts w:ascii="Arial" w:eastAsia="Times New Roman" w:hAnsi="Arial" w:cs="Arial"/>
        </w:rPr>
      </w:pPr>
      <w:r w:rsidRPr="003F0C31">
        <w:rPr>
          <w:rFonts w:ascii="Arial" w:eastAsia="Times New Roman" w:hAnsi="Arial" w:cs="Arial"/>
        </w:rPr>
        <w:t>Assisted students of all ability levels develop life-long learning skills and good study habits.</w:t>
      </w:r>
    </w:p>
    <w:p w14:paraId="0825F0D6" w14:textId="590A79AE" w:rsidR="00DE5282" w:rsidRPr="00A15F2A" w:rsidRDefault="003F0C31" w:rsidP="00DE5282">
      <w:pPr>
        <w:numPr>
          <w:ilvl w:val="0"/>
          <w:numId w:val="8"/>
        </w:numPr>
        <w:spacing w:after="0" w:line="240" w:lineRule="auto"/>
        <w:rPr>
          <w:rFonts w:ascii="Arial" w:eastAsia="Times New Roman" w:hAnsi="Arial" w:cs="Arial"/>
        </w:rPr>
      </w:pPr>
      <w:r w:rsidRPr="003F0C31">
        <w:rPr>
          <w:rFonts w:ascii="Arial" w:eastAsia="Times New Roman" w:hAnsi="Arial" w:cs="Arial"/>
        </w:rPr>
        <w:t>Helped students use the process of metacognition to identify weak points in their knowledge of class material.</w:t>
      </w:r>
    </w:p>
    <w:p w14:paraId="3294F153" w14:textId="77777777" w:rsidR="00DE5282" w:rsidRPr="00A15F2A" w:rsidRDefault="00DE5282" w:rsidP="00DE5282">
      <w:pPr>
        <w:spacing w:after="80" w:line="240" w:lineRule="auto"/>
        <w:jc w:val="center"/>
        <w:rPr>
          <w:rFonts w:ascii="Times New Roman" w:eastAsia="Times New Roman" w:hAnsi="Times New Roman" w:cs="Times New Roman"/>
          <w:sz w:val="24"/>
          <w:szCs w:val="24"/>
        </w:rPr>
      </w:pPr>
      <w:r w:rsidRPr="00A15F2A">
        <w:rPr>
          <w:rFonts w:ascii="Arial" w:eastAsia="Times New Roman" w:hAnsi="Arial" w:cs="Arial"/>
          <w:b/>
          <w:bCs/>
          <w:smallCaps/>
          <w:sz w:val="24"/>
          <w:szCs w:val="24"/>
        </w:rPr>
        <w:t>Education</w:t>
      </w:r>
    </w:p>
    <w:p w14:paraId="78DDFB6F" w14:textId="15C0BE39" w:rsidR="00614BBA" w:rsidRPr="00A15F2A" w:rsidRDefault="00614BBA" w:rsidP="00614BBA">
      <w:pPr>
        <w:spacing w:after="0" w:line="240" w:lineRule="auto"/>
        <w:rPr>
          <w:rFonts w:ascii="Arial" w:eastAsia="Times New Roman" w:hAnsi="Arial" w:cs="Arial"/>
        </w:rPr>
      </w:pPr>
      <w:r w:rsidRPr="00A15F2A">
        <w:rPr>
          <w:rFonts w:ascii="Arial" w:eastAsia="Times New Roman" w:hAnsi="Arial" w:cs="Arial"/>
          <w:b/>
          <w:bCs/>
        </w:rPr>
        <w:t>Full Stack Developer Certificate:</w:t>
      </w:r>
      <w:r w:rsidRPr="00A15F2A">
        <w:rPr>
          <w:rFonts w:ascii="Arial" w:eastAsia="Times New Roman" w:hAnsi="Arial" w:cs="Arial"/>
        </w:rPr>
        <w:t xml:space="preserve"> Rice University Coding Bootcamp - Houston, TX  </w:t>
      </w:r>
    </w:p>
    <w:p w14:paraId="7703CC94" w14:textId="4A62FA23" w:rsidR="00614BBA" w:rsidRPr="00A15F2A" w:rsidRDefault="00614BBA" w:rsidP="00614BBA">
      <w:pPr>
        <w:spacing w:after="0" w:line="240" w:lineRule="auto"/>
        <w:rPr>
          <w:rFonts w:ascii="Arial" w:eastAsia="Times New Roman" w:hAnsi="Arial" w:cs="Arial"/>
        </w:rPr>
      </w:pPr>
      <w:r w:rsidRPr="00A15F2A">
        <w:rPr>
          <w:rFonts w:ascii="Arial" w:eastAsia="Times New Roman" w:hAnsi="Arial" w:cs="Arial"/>
        </w:rPr>
        <w:t>—Expected in 08/2021</w:t>
      </w:r>
    </w:p>
    <w:p w14:paraId="22194E09" w14:textId="39585018" w:rsidR="00614BBA" w:rsidRPr="00A15F2A" w:rsidRDefault="00614BBA" w:rsidP="00614BBA">
      <w:pPr>
        <w:spacing w:after="0" w:line="240" w:lineRule="auto"/>
        <w:rPr>
          <w:rFonts w:ascii="Arial" w:eastAsia="Times New Roman" w:hAnsi="Arial" w:cs="Arial"/>
        </w:rPr>
      </w:pPr>
      <w:r w:rsidRPr="00A15F2A">
        <w:rPr>
          <w:rFonts w:ascii="Arial" w:eastAsia="Times New Roman" w:hAnsi="Arial" w:cs="Arial"/>
          <w:b/>
          <w:bCs/>
        </w:rPr>
        <w:t xml:space="preserve">Associate of Science Computer Programming Specialist: </w:t>
      </w:r>
      <w:r w:rsidRPr="00A15F2A">
        <w:rPr>
          <w:rFonts w:ascii="Arial" w:eastAsia="Times New Roman" w:hAnsi="Arial" w:cs="Arial"/>
        </w:rPr>
        <w:t>Lone Star College System - Spring, TX—Expected in 05/2022</w:t>
      </w:r>
    </w:p>
    <w:p w14:paraId="3FD3679E" w14:textId="5860D463" w:rsidR="00614BBA" w:rsidRPr="00A15F2A" w:rsidRDefault="00614BBA" w:rsidP="00614BBA">
      <w:pPr>
        <w:spacing w:after="0" w:line="240" w:lineRule="auto"/>
        <w:rPr>
          <w:rFonts w:ascii="Arial" w:eastAsia="Times New Roman" w:hAnsi="Arial" w:cs="Arial"/>
        </w:rPr>
      </w:pPr>
      <w:r w:rsidRPr="00A15F2A">
        <w:rPr>
          <w:rFonts w:ascii="Arial" w:eastAsia="Times New Roman" w:hAnsi="Arial" w:cs="Arial"/>
          <w:b/>
          <w:bCs/>
        </w:rPr>
        <w:t xml:space="preserve">Bachelor of Science, Biology: </w:t>
      </w:r>
      <w:r w:rsidRPr="00A15F2A">
        <w:rPr>
          <w:rFonts w:ascii="Arial" w:eastAsia="Times New Roman" w:hAnsi="Arial" w:cs="Arial"/>
        </w:rPr>
        <w:t xml:space="preserve">Sam Houston State University - Huntsville, TX </w:t>
      </w:r>
    </w:p>
    <w:p w14:paraId="04EE4A3C" w14:textId="2191CD62" w:rsidR="00337A33" w:rsidRPr="00A15F2A" w:rsidRDefault="00614BBA" w:rsidP="00D7754D">
      <w:pPr>
        <w:spacing w:after="0" w:line="240" w:lineRule="auto"/>
        <w:rPr>
          <w:rFonts w:ascii="Times New Roman" w:eastAsia="Times New Roman" w:hAnsi="Times New Roman" w:cs="Times New Roman"/>
          <w:sz w:val="24"/>
          <w:szCs w:val="24"/>
        </w:rPr>
      </w:pPr>
      <w:r w:rsidRPr="00A15F2A">
        <w:rPr>
          <w:rFonts w:ascii="Arial" w:eastAsia="Times New Roman" w:hAnsi="Arial" w:cs="Arial"/>
        </w:rPr>
        <w:t>—05/2018</w:t>
      </w:r>
      <w:r w:rsidR="00DE5282" w:rsidRPr="00A15F2A">
        <w:rPr>
          <w:rFonts w:ascii="Arial" w:eastAsia="Times New Roman" w:hAnsi="Arial" w:cs="Arial"/>
        </w:rPr>
        <w:t xml:space="preserve"> </w:t>
      </w:r>
    </w:p>
    <w:sectPr w:rsidR="00337A33" w:rsidRPr="00A15F2A">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00000002"/>
    <w:lvl w:ilvl="0" w:tplc="ED9C27AE">
      <w:start w:val="1"/>
      <w:numFmt w:val="bullet"/>
      <w:lvlText w:val=""/>
      <w:lvlJc w:val="left"/>
      <w:pPr>
        <w:ind w:left="720" w:hanging="360"/>
      </w:pPr>
      <w:rPr>
        <w:rFonts w:ascii="Symbol" w:hAnsi="Symbol"/>
      </w:rPr>
    </w:lvl>
    <w:lvl w:ilvl="1" w:tplc="8BB88248">
      <w:start w:val="1"/>
      <w:numFmt w:val="bullet"/>
      <w:lvlText w:val="o"/>
      <w:lvlJc w:val="left"/>
      <w:pPr>
        <w:tabs>
          <w:tab w:val="num" w:pos="1440"/>
        </w:tabs>
        <w:ind w:left="1440" w:hanging="360"/>
      </w:pPr>
      <w:rPr>
        <w:rFonts w:ascii="Courier New" w:hAnsi="Courier New"/>
      </w:rPr>
    </w:lvl>
    <w:lvl w:ilvl="2" w:tplc="848ED622">
      <w:start w:val="1"/>
      <w:numFmt w:val="bullet"/>
      <w:lvlText w:val=""/>
      <w:lvlJc w:val="left"/>
      <w:pPr>
        <w:tabs>
          <w:tab w:val="num" w:pos="2160"/>
        </w:tabs>
        <w:ind w:left="2160" w:hanging="360"/>
      </w:pPr>
      <w:rPr>
        <w:rFonts w:ascii="Wingdings" w:hAnsi="Wingdings"/>
      </w:rPr>
    </w:lvl>
    <w:lvl w:ilvl="3" w:tplc="8A182D66">
      <w:start w:val="1"/>
      <w:numFmt w:val="bullet"/>
      <w:lvlText w:val=""/>
      <w:lvlJc w:val="left"/>
      <w:pPr>
        <w:tabs>
          <w:tab w:val="num" w:pos="2880"/>
        </w:tabs>
        <w:ind w:left="2880" w:hanging="360"/>
      </w:pPr>
      <w:rPr>
        <w:rFonts w:ascii="Symbol" w:hAnsi="Symbol"/>
      </w:rPr>
    </w:lvl>
    <w:lvl w:ilvl="4" w:tplc="283A7E0C">
      <w:start w:val="1"/>
      <w:numFmt w:val="bullet"/>
      <w:lvlText w:val="o"/>
      <w:lvlJc w:val="left"/>
      <w:pPr>
        <w:tabs>
          <w:tab w:val="num" w:pos="3600"/>
        </w:tabs>
        <w:ind w:left="3600" w:hanging="360"/>
      </w:pPr>
      <w:rPr>
        <w:rFonts w:ascii="Courier New" w:hAnsi="Courier New"/>
      </w:rPr>
    </w:lvl>
    <w:lvl w:ilvl="5" w:tplc="0F988102">
      <w:start w:val="1"/>
      <w:numFmt w:val="bullet"/>
      <w:lvlText w:val=""/>
      <w:lvlJc w:val="left"/>
      <w:pPr>
        <w:tabs>
          <w:tab w:val="num" w:pos="4320"/>
        </w:tabs>
        <w:ind w:left="4320" w:hanging="360"/>
      </w:pPr>
      <w:rPr>
        <w:rFonts w:ascii="Wingdings" w:hAnsi="Wingdings"/>
      </w:rPr>
    </w:lvl>
    <w:lvl w:ilvl="6" w:tplc="B9F8EA46">
      <w:start w:val="1"/>
      <w:numFmt w:val="bullet"/>
      <w:lvlText w:val=""/>
      <w:lvlJc w:val="left"/>
      <w:pPr>
        <w:tabs>
          <w:tab w:val="num" w:pos="5040"/>
        </w:tabs>
        <w:ind w:left="5040" w:hanging="360"/>
      </w:pPr>
      <w:rPr>
        <w:rFonts w:ascii="Symbol" w:hAnsi="Symbol"/>
      </w:rPr>
    </w:lvl>
    <w:lvl w:ilvl="7" w:tplc="05503C18">
      <w:start w:val="1"/>
      <w:numFmt w:val="bullet"/>
      <w:lvlText w:val="o"/>
      <w:lvlJc w:val="left"/>
      <w:pPr>
        <w:tabs>
          <w:tab w:val="num" w:pos="5760"/>
        </w:tabs>
        <w:ind w:left="5760" w:hanging="360"/>
      </w:pPr>
      <w:rPr>
        <w:rFonts w:ascii="Courier New" w:hAnsi="Courier New"/>
      </w:rPr>
    </w:lvl>
    <w:lvl w:ilvl="8" w:tplc="F06E6B1C">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6D2CA1AC">
      <w:start w:val="1"/>
      <w:numFmt w:val="bullet"/>
      <w:lvlText w:val=""/>
      <w:lvlJc w:val="left"/>
      <w:pPr>
        <w:ind w:left="720" w:hanging="360"/>
      </w:pPr>
      <w:rPr>
        <w:rFonts w:ascii="Symbol" w:hAnsi="Symbol"/>
      </w:rPr>
    </w:lvl>
    <w:lvl w:ilvl="1" w:tplc="E76232D2">
      <w:start w:val="1"/>
      <w:numFmt w:val="bullet"/>
      <w:lvlText w:val="o"/>
      <w:lvlJc w:val="left"/>
      <w:pPr>
        <w:tabs>
          <w:tab w:val="num" w:pos="1440"/>
        </w:tabs>
        <w:ind w:left="1440" w:hanging="360"/>
      </w:pPr>
      <w:rPr>
        <w:rFonts w:ascii="Courier New" w:hAnsi="Courier New"/>
      </w:rPr>
    </w:lvl>
    <w:lvl w:ilvl="2" w:tplc="13447ECE">
      <w:start w:val="1"/>
      <w:numFmt w:val="bullet"/>
      <w:lvlText w:val=""/>
      <w:lvlJc w:val="left"/>
      <w:pPr>
        <w:tabs>
          <w:tab w:val="num" w:pos="2160"/>
        </w:tabs>
        <w:ind w:left="2160" w:hanging="360"/>
      </w:pPr>
      <w:rPr>
        <w:rFonts w:ascii="Wingdings" w:hAnsi="Wingdings"/>
      </w:rPr>
    </w:lvl>
    <w:lvl w:ilvl="3" w:tplc="4718B59A">
      <w:start w:val="1"/>
      <w:numFmt w:val="bullet"/>
      <w:lvlText w:val=""/>
      <w:lvlJc w:val="left"/>
      <w:pPr>
        <w:tabs>
          <w:tab w:val="num" w:pos="2880"/>
        </w:tabs>
        <w:ind w:left="2880" w:hanging="360"/>
      </w:pPr>
      <w:rPr>
        <w:rFonts w:ascii="Symbol" w:hAnsi="Symbol"/>
      </w:rPr>
    </w:lvl>
    <w:lvl w:ilvl="4" w:tplc="5C44FACC">
      <w:start w:val="1"/>
      <w:numFmt w:val="bullet"/>
      <w:lvlText w:val="o"/>
      <w:lvlJc w:val="left"/>
      <w:pPr>
        <w:tabs>
          <w:tab w:val="num" w:pos="3600"/>
        </w:tabs>
        <w:ind w:left="3600" w:hanging="360"/>
      </w:pPr>
      <w:rPr>
        <w:rFonts w:ascii="Courier New" w:hAnsi="Courier New"/>
      </w:rPr>
    </w:lvl>
    <w:lvl w:ilvl="5" w:tplc="21AE5EE4">
      <w:start w:val="1"/>
      <w:numFmt w:val="bullet"/>
      <w:lvlText w:val=""/>
      <w:lvlJc w:val="left"/>
      <w:pPr>
        <w:tabs>
          <w:tab w:val="num" w:pos="4320"/>
        </w:tabs>
        <w:ind w:left="4320" w:hanging="360"/>
      </w:pPr>
      <w:rPr>
        <w:rFonts w:ascii="Wingdings" w:hAnsi="Wingdings"/>
      </w:rPr>
    </w:lvl>
    <w:lvl w:ilvl="6" w:tplc="B13AA1E0">
      <w:start w:val="1"/>
      <w:numFmt w:val="bullet"/>
      <w:lvlText w:val=""/>
      <w:lvlJc w:val="left"/>
      <w:pPr>
        <w:tabs>
          <w:tab w:val="num" w:pos="5040"/>
        </w:tabs>
        <w:ind w:left="5040" w:hanging="360"/>
      </w:pPr>
      <w:rPr>
        <w:rFonts w:ascii="Symbol" w:hAnsi="Symbol"/>
      </w:rPr>
    </w:lvl>
    <w:lvl w:ilvl="7" w:tplc="8FC287C2">
      <w:start w:val="1"/>
      <w:numFmt w:val="bullet"/>
      <w:lvlText w:val="o"/>
      <w:lvlJc w:val="left"/>
      <w:pPr>
        <w:tabs>
          <w:tab w:val="num" w:pos="5760"/>
        </w:tabs>
        <w:ind w:left="5760" w:hanging="360"/>
      </w:pPr>
      <w:rPr>
        <w:rFonts w:ascii="Courier New" w:hAnsi="Courier New"/>
      </w:rPr>
    </w:lvl>
    <w:lvl w:ilvl="8" w:tplc="B9DA804C">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9808000A">
      <w:start w:val="1"/>
      <w:numFmt w:val="bullet"/>
      <w:lvlText w:val=""/>
      <w:lvlJc w:val="left"/>
      <w:pPr>
        <w:ind w:left="720" w:hanging="360"/>
      </w:pPr>
      <w:rPr>
        <w:rFonts w:ascii="Symbol" w:hAnsi="Symbol"/>
      </w:rPr>
    </w:lvl>
    <w:lvl w:ilvl="1" w:tplc="C8F2A266">
      <w:start w:val="1"/>
      <w:numFmt w:val="bullet"/>
      <w:lvlText w:val="o"/>
      <w:lvlJc w:val="left"/>
      <w:pPr>
        <w:tabs>
          <w:tab w:val="num" w:pos="1440"/>
        </w:tabs>
        <w:ind w:left="1440" w:hanging="360"/>
      </w:pPr>
      <w:rPr>
        <w:rFonts w:ascii="Courier New" w:hAnsi="Courier New"/>
      </w:rPr>
    </w:lvl>
    <w:lvl w:ilvl="2" w:tplc="D5FCE6DE">
      <w:start w:val="1"/>
      <w:numFmt w:val="bullet"/>
      <w:lvlText w:val=""/>
      <w:lvlJc w:val="left"/>
      <w:pPr>
        <w:tabs>
          <w:tab w:val="num" w:pos="2160"/>
        </w:tabs>
        <w:ind w:left="2160" w:hanging="360"/>
      </w:pPr>
      <w:rPr>
        <w:rFonts w:ascii="Wingdings" w:hAnsi="Wingdings"/>
      </w:rPr>
    </w:lvl>
    <w:lvl w:ilvl="3" w:tplc="690EA69E">
      <w:start w:val="1"/>
      <w:numFmt w:val="bullet"/>
      <w:lvlText w:val=""/>
      <w:lvlJc w:val="left"/>
      <w:pPr>
        <w:tabs>
          <w:tab w:val="num" w:pos="2880"/>
        </w:tabs>
        <w:ind w:left="2880" w:hanging="360"/>
      </w:pPr>
      <w:rPr>
        <w:rFonts w:ascii="Symbol" w:hAnsi="Symbol"/>
      </w:rPr>
    </w:lvl>
    <w:lvl w:ilvl="4" w:tplc="AEE06FFC">
      <w:start w:val="1"/>
      <w:numFmt w:val="bullet"/>
      <w:lvlText w:val="o"/>
      <w:lvlJc w:val="left"/>
      <w:pPr>
        <w:tabs>
          <w:tab w:val="num" w:pos="3600"/>
        </w:tabs>
        <w:ind w:left="3600" w:hanging="360"/>
      </w:pPr>
      <w:rPr>
        <w:rFonts w:ascii="Courier New" w:hAnsi="Courier New"/>
      </w:rPr>
    </w:lvl>
    <w:lvl w:ilvl="5" w:tplc="90DA7782">
      <w:start w:val="1"/>
      <w:numFmt w:val="bullet"/>
      <w:lvlText w:val=""/>
      <w:lvlJc w:val="left"/>
      <w:pPr>
        <w:tabs>
          <w:tab w:val="num" w:pos="4320"/>
        </w:tabs>
        <w:ind w:left="4320" w:hanging="360"/>
      </w:pPr>
      <w:rPr>
        <w:rFonts w:ascii="Wingdings" w:hAnsi="Wingdings"/>
      </w:rPr>
    </w:lvl>
    <w:lvl w:ilvl="6" w:tplc="1054D8B0">
      <w:start w:val="1"/>
      <w:numFmt w:val="bullet"/>
      <w:lvlText w:val=""/>
      <w:lvlJc w:val="left"/>
      <w:pPr>
        <w:tabs>
          <w:tab w:val="num" w:pos="5040"/>
        </w:tabs>
        <w:ind w:left="5040" w:hanging="360"/>
      </w:pPr>
      <w:rPr>
        <w:rFonts w:ascii="Symbol" w:hAnsi="Symbol"/>
      </w:rPr>
    </w:lvl>
    <w:lvl w:ilvl="7" w:tplc="5AC24426">
      <w:start w:val="1"/>
      <w:numFmt w:val="bullet"/>
      <w:lvlText w:val="o"/>
      <w:lvlJc w:val="left"/>
      <w:pPr>
        <w:tabs>
          <w:tab w:val="num" w:pos="5760"/>
        </w:tabs>
        <w:ind w:left="5760" w:hanging="360"/>
      </w:pPr>
      <w:rPr>
        <w:rFonts w:ascii="Courier New" w:hAnsi="Courier New"/>
      </w:rPr>
    </w:lvl>
    <w:lvl w:ilvl="8" w:tplc="C6C618F4">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09F6A290">
      <w:start w:val="1"/>
      <w:numFmt w:val="bullet"/>
      <w:lvlText w:val=""/>
      <w:lvlJc w:val="left"/>
      <w:pPr>
        <w:ind w:left="720" w:hanging="360"/>
      </w:pPr>
      <w:rPr>
        <w:rFonts w:ascii="Symbol" w:hAnsi="Symbol"/>
      </w:rPr>
    </w:lvl>
    <w:lvl w:ilvl="1" w:tplc="D60E7916">
      <w:start w:val="1"/>
      <w:numFmt w:val="bullet"/>
      <w:lvlText w:val="o"/>
      <w:lvlJc w:val="left"/>
      <w:pPr>
        <w:tabs>
          <w:tab w:val="num" w:pos="1440"/>
        </w:tabs>
        <w:ind w:left="1440" w:hanging="360"/>
      </w:pPr>
      <w:rPr>
        <w:rFonts w:ascii="Courier New" w:hAnsi="Courier New"/>
      </w:rPr>
    </w:lvl>
    <w:lvl w:ilvl="2" w:tplc="CA6E6216">
      <w:start w:val="1"/>
      <w:numFmt w:val="bullet"/>
      <w:lvlText w:val=""/>
      <w:lvlJc w:val="left"/>
      <w:pPr>
        <w:tabs>
          <w:tab w:val="num" w:pos="2160"/>
        </w:tabs>
        <w:ind w:left="2160" w:hanging="360"/>
      </w:pPr>
      <w:rPr>
        <w:rFonts w:ascii="Wingdings" w:hAnsi="Wingdings"/>
      </w:rPr>
    </w:lvl>
    <w:lvl w:ilvl="3" w:tplc="75828F3E">
      <w:start w:val="1"/>
      <w:numFmt w:val="bullet"/>
      <w:lvlText w:val=""/>
      <w:lvlJc w:val="left"/>
      <w:pPr>
        <w:tabs>
          <w:tab w:val="num" w:pos="2880"/>
        </w:tabs>
        <w:ind w:left="2880" w:hanging="360"/>
      </w:pPr>
      <w:rPr>
        <w:rFonts w:ascii="Symbol" w:hAnsi="Symbol"/>
      </w:rPr>
    </w:lvl>
    <w:lvl w:ilvl="4" w:tplc="ADA4E948">
      <w:start w:val="1"/>
      <w:numFmt w:val="bullet"/>
      <w:lvlText w:val="o"/>
      <w:lvlJc w:val="left"/>
      <w:pPr>
        <w:tabs>
          <w:tab w:val="num" w:pos="3600"/>
        </w:tabs>
        <w:ind w:left="3600" w:hanging="360"/>
      </w:pPr>
      <w:rPr>
        <w:rFonts w:ascii="Courier New" w:hAnsi="Courier New"/>
      </w:rPr>
    </w:lvl>
    <w:lvl w:ilvl="5" w:tplc="2E12B8C2">
      <w:start w:val="1"/>
      <w:numFmt w:val="bullet"/>
      <w:lvlText w:val=""/>
      <w:lvlJc w:val="left"/>
      <w:pPr>
        <w:tabs>
          <w:tab w:val="num" w:pos="4320"/>
        </w:tabs>
        <w:ind w:left="4320" w:hanging="360"/>
      </w:pPr>
      <w:rPr>
        <w:rFonts w:ascii="Wingdings" w:hAnsi="Wingdings"/>
      </w:rPr>
    </w:lvl>
    <w:lvl w:ilvl="6" w:tplc="7876C0BE">
      <w:start w:val="1"/>
      <w:numFmt w:val="bullet"/>
      <w:lvlText w:val=""/>
      <w:lvlJc w:val="left"/>
      <w:pPr>
        <w:tabs>
          <w:tab w:val="num" w:pos="5040"/>
        </w:tabs>
        <w:ind w:left="5040" w:hanging="360"/>
      </w:pPr>
      <w:rPr>
        <w:rFonts w:ascii="Symbol" w:hAnsi="Symbol"/>
      </w:rPr>
    </w:lvl>
    <w:lvl w:ilvl="7" w:tplc="CE647876">
      <w:start w:val="1"/>
      <w:numFmt w:val="bullet"/>
      <w:lvlText w:val="o"/>
      <w:lvlJc w:val="left"/>
      <w:pPr>
        <w:tabs>
          <w:tab w:val="num" w:pos="5760"/>
        </w:tabs>
        <w:ind w:left="5760" w:hanging="360"/>
      </w:pPr>
      <w:rPr>
        <w:rFonts w:ascii="Courier New" w:hAnsi="Courier New"/>
      </w:rPr>
    </w:lvl>
    <w:lvl w:ilvl="8" w:tplc="C45ECBB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6"/>
    <w:multiLevelType w:val="hybridMultilevel"/>
    <w:tmpl w:val="00000006"/>
    <w:lvl w:ilvl="0" w:tplc="A3A46168">
      <w:start w:val="1"/>
      <w:numFmt w:val="bullet"/>
      <w:lvlText w:val=""/>
      <w:lvlJc w:val="left"/>
      <w:pPr>
        <w:ind w:left="720" w:hanging="360"/>
      </w:pPr>
      <w:rPr>
        <w:rFonts w:ascii="Symbol" w:hAnsi="Symbol"/>
      </w:rPr>
    </w:lvl>
    <w:lvl w:ilvl="1" w:tplc="59E04BE0">
      <w:start w:val="1"/>
      <w:numFmt w:val="bullet"/>
      <w:lvlText w:val="o"/>
      <w:lvlJc w:val="left"/>
      <w:pPr>
        <w:tabs>
          <w:tab w:val="num" w:pos="1440"/>
        </w:tabs>
        <w:ind w:left="1440" w:hanging="360"/>
      </w:pPr>
      <w:rPr>
        <w:rFonts w:ascii="Courier New" w:hAnsi="Courier New"/>
      </w:rPr>
    </w:lvl>
    <w:lvl w:ilvl="2" w:tplc="3894085E">
      <w:start w:val="1"/>
      <w:numFmt w:val="bullet"/>
      <w:lvlText w:val=""/>
      <w:lvlJc w:val="left"/>
      <w:pPr>
        <w:tabs>
          <w:tab w:val="num" w:pos="2160"/>
        </w:tabs>
        <w:ind w:left="2160" w:hanging="360"/>
      </w:pPr>
      <w:rPr>
        <w:rFonts w:ascii="Wingdings" w:hAnsi="Wingdings"/>
      </w:rPr>
    </w:lvl>
    <w:lvl w:ilvl="3" w:tplc="4DDEBDCE">
      <w:start w:val="1"/>
      <w:numFmt w:val="bullet"/>
      <w:lvlText w:val=""/>
      <w:lvlJc w:val="left"/>
      <w:pPr>
        <w:tabs>
          <w:tab w:val="num" w:pos="2880"/>
        </w:tabs>
        <w:ind w:left="2880" w:hanging="360"/>
      </w:pPr>
      <w:rPr>
        <w:rFonts w:ascii="Symbol" w:hAnsi="Symbol"/>
      </w:rPr>
    </w:lvl>
    <w:lvl w:ilvl="4" w:tplc="29F8996C">
      <w:start w:val="1"/>
      <w:numFmt w:val="bullet"/>
      <w:lvlText w:val="o"/>
      <w:lvlJc w:val="left"/>
      <w:pPr>
        <w:tabs>
          <w:tab w:val="num" w:pos="3600"/>
        </w:tabs>
        <w:ind w:left="3600" w:hanging="360"/>
      </w:pPr>
      <w:rPr>
        <w:rFonts w:ascii="Courier New" w:hAnsi="Courier New"/>
      </w:rPr>
    </w:lvl>
    <w:lvl w:ilvl="5" w:tplc="661CA4E8">
      <w:start w:val="1"/>
      <w:numFmt w:val="bullet"/>
      <w:lvlText w:val=""/>
      <w:lvlJc w:val="left"/>
      <w:pPr>
        <w:tabs>
          <w:tab w:val="num" w:pos="4320"/>
        </w:tabs>
        <w:ind w:left="4320" w:hanging="360"/>
      </w:pPr>
      <w:rPr>
        <w:rFonts w:ascii="Wingdings" w:hAnsi="Wingdings"/>
      </w:rPr>
    </w:lvl>
    <w:lvl w:ilvl="6" w:tplc="D7E644C8">
      <w:start w:val="1"/>
      <w:numFmt w:val="bullet"/>
      <w:lvlText w:val=""/>
      <w:lvlJc w:val="left"/>
      <w:pPr>
        <w:tabs>
          <w:tab w:val="num" w:pos="5040"/>
        </w:tabs>
        <w:ind w:left="5040" w:hanging="360"/>
      </w:pPr>
      <w:rPr>
        <w:rFonts w:ascii="Symbol" w:hAnsi="Symbol"/>
      </w:rPr>
    </w:lvl>
    <w:lvl w:ilvl="7" w:tplc="05A4A18C">
      <w:start w:val="1"/>
      <w:numFmt w:val="bullet"/>
      <w:lvlText w:val="o"/>
      <w:lvlJc w:val="left"/>
      <w:pPr>
        <w:tabs>
          <w:tab w:val="num" w:pos="5760"/>
        </w:tabs>
        <w:ind w:left="5760" w:hanging="360"/>
      </w:pPr>
      <w:rPr>
        <w:rFonts w:ascii="Courier New" w:hAnsi="Courier New"/>
      </w:rPr>
    </w:lvl>
    <w:lvl w:ilvl="8" w:tplc="F22C2F42">
      <w:start w:val="1"/>
      <w:numFmt w:val="bullet"/>
      <w:lvlText w:val=""/>
      <w:lvlJc w:val="left"/>
      <w:pPr>
        <w:tabs>
          <w:tab w:val="num" w:pos="6480"/>
        </w:tabs>
        <w:ind w:left="6480" w:hanging="360"/>
      </w:pPr>
      <w:rPr>
        <w:rFonts w:ascii="Wingdings" w:hAnsi="Wingdings"/>
      </w:rPr>
    </w:lvl>
  </w:abstractNum>
  <w:abstractNum w:abstractNumId="5" w15:restartNumberingAfterBreak="0">
    <w:nsid w:val="02D84BB8"/>
    <w:multiLevelType w:val="multilevel"/>
    <w:tmpl w:val="47D6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64046"/>
    <w:multiLevelType w:val="multilevel"/>
    <w:tmpl w:val="FFA61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83B51"/>
    <w:multiLevelType w:val="multilevel"/>
    <w:tmpl w:val="98EC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DE3A4B"/>
    <w:multiLevelType w:val="hybridMultilevel"/>
    <w:tmpl w:val="1C10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0"/>
  </w:num>
  <w:num w:numId="5">
    <w:abstractNumId w:val="1"/>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282"/>
    <w:rsid w:val="00141549"/>
    <w:rsid w:val="001E0214"/>
    <w:rsid w:val="00336D49"/>
    <w:rsid w:val="00337A33"/>
    <w:rsid w:val="003B1F46"/>
    <w:rsid w:val="003F0C31"/>
    <w:rsid w:val="00406D37"/>
    <w:rsid w:val="00614BBA"/>
    <w:rsid w:val="00671C0E"/>
    <w:rsid w:val="00674846"/>
    <w:rsid w:val="00685064"/>
    <w:rsid w:val="006873C6"/>
    <w:rsid w:val="006B54BE"/>
    <w:rsid w:val="00717174"/>
    <w:rsid w:val="00762B05"/>
    <w:rsid w:val="00766270"/>
    <w:rsid w:val="008575D1"/>
    <w:rsid w:val="00940C1F"/>
    <w:rsid w:val="00A15F2A"/>
    <w:rsid w:val="00C440F3"/>
    <w:rsid w:val="00D7754D"/>
    <w:rsid w:val="00DE5282"/>
    <w:rsid w:val="00E712A2"/>
    <w:rsid w:val="00ED27CD"/>
    <w:rsid w:val="00F5103F"/>
    <w:rsid w:val="00F843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1BB0"/>
  <w15:chartTrackingRefBased/>
  <w15:docId w15:val="{4CA45AD9-4DCA-4D42-BE25-908D1AE2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5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12A2"/>
    <w:rPr>
      <w:color w:val="0563C1" w:themeColor="hyperlink"/>
      <w:u w:val="single"/>
    </w:rPr>
  </w:style>
  <w:style w:type="character" w:styleId="UnresolvedMention">
    <w:name w:val="Unresolved Mention"/>
    <w:basedOn w:val="DefaultParagraphFont"/>
    <w:uiPriority w:val="99"/>
    <w:semiHidden/>
    <w:unhideWhenUsed/>
    <w:rsid w:val="00E712A2"/>
    <w:rPr>
      <w:color w:val="605E5C"/>
      <w:shd w:val="clear" w:color="auto" w:fill="E1DFDD"/>
    </w:rPr>
  </w:style>
  <w:style w:type="paragraph" w:customStyle="1" w:styleId="divdocumentdivsectiontitle">
    <w:name w:val="div_document_div_sectiontitle"/>
    <w:basedOn w:val="Normal"/>
    <w:rsid w:val="003F0C31"/>
    <w:pPr>
      <w:spacing w:after="0" w:line="280" w:lineRule="atLeast"/>
    </w:pPr>
    <w:rPr>
      <w:rFonts w:ascii="Times New Roman" w:eastAsia="Times New Roman" w:hAnsi="Times New Roman" w:cs="Times New Roman"/>
      <w:color w:val="000000"/>
      <w:lang w:eastAsia="en-US"/>
    </w:rPr>
  </w:style>
  <w:style w:type="paragraph" w:customStyle="1" w:styleId="divdocumentulli">
    <w:name w:val="div_document_ul_li"/>
    <w:basedOn w:val="Normal"/>
    <w:rsid w:val="003F0C31"/>
    <w:pPr>
      <w:pBdr>
        <w:left w:val="none" w:sz="0" w:space="2" w:color="auto"/>
      </w:pBdr>
      <w:spacing w:after="0" w:line="240" w:lineRule="atLeast"/>
    </w:pPr>
    <w:rPr>
      <w:rFonts w:ascii="Times New Roman" w:eastAsia="Times New Roman" w:hAnsi="Times New Roman" w:cs="Times New Roman"/>
      <w:sz w:val="24"/>
      <w:szCs w:val="24"/>
      <w:lang w:eastAsia="en-US"/>
    </w:rPr>
  </w:style>
  <w:style w:type="table" w:customStyle="1" w:styleId="divdocumenttable">
    <w:name w:val="div_document_table"/>
    <w:basedOn w:val="TableNormal"/>
    <w:rsid w:val="003F0C31"/>
    <w:pPr>
      <w:spacing w:after="0" w:line="240" w:lineRule="auto"/>
    </w:pPr>
    <w:rPr>
      <w:rFonts w:ascii="Times New Roman" w:eastAsia="Times New Roman" w:hAnsi="Times New Roman" w:cs="Times New Roman"/>
      <w:sz w:val="20"/>
      <w:szCs w:val="20"/>
      <w:lang w:eastAsia="en-US"/>
    </w:rPr>
    <w:tblPr/>
  </w:style>
  <w:style w:type="paragraph" w:styleId="ListParagraph">
    <w:name w:val="List Paragraph"/>
    <w:basedOn w:val="Normal"/>
    <w:uiPriority w:val="34"/>
    <w:qFormat/>
    <w:rsid w:val="00F510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92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ASKAA/ThePlugSelect" TargetMode="External"/><Relationship Id="rId13" Type="http://schemas.openxmlformats.org/officeDocument/2006/relationships/hyperlink" Target="https://smg061-fitness-tracker.herokuapp.com/" TargetMode="External"/><Relationship Id="rId3" Type="http://schemas.openxmlformats.org/officeDocument/2006/relationships/settings" Target="settings.xml"/><Relationship Id="rId7" Type="http://schemas.openxmlformats.org/officeDocument/2006/relationships/hyperlink" Target="https://smg061.github.io" TargetMode="External"/><Relationship Id="rId12" Type="http://schemas.openxmlformats.org/officeDocument/2006/relationships/hyperlink" Target="https://github.com/smg061/workout-track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ithub.com/smg061" TargetMode="External"/><Relationship Id="rId11" Type="http://schemas.openxmlformats.org/officeDocument/2006/relationships/hyperlink" Target="https://tech-blog-smg061.herokuapp.com" TargetMode="External"/><Relationship Id="rId5" Type="http://schemas.openxmlformats.org/officeDocument/2006/relationships/hyperlink" Target="https://www.linkedin.com/in/santos-gonzalez-060a09186/" TargetMode="External"/><Relationship Id="rId15" Type="http://schemas.openxmlformats.org/officeDocument/2006/relationships/theme" Target="theme/theme1.xml"/><Relationship Id="rId10" Type="http://schemas.openxmlformats.org/officeDocument/2006/relationships/hyperlink" Target="https://github.com/smg061/techblog" TargetMode="External"/><Relationship Id="rId4" Type="http://schemas.openxmlformats.org/officeDocument/2006/relationships/webSettings" Target="webSettings.xml"/><Relationship Id="rId9" Type="http://schemas.openxmlformats.org/officeDocument/2006/relationships/hyperlink" Target="https://theplugselect-smg061.herokuap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Guerrero, Santos</dc:creator>
  <cp:keywords/>
  <dc:description/>
  <cp:lastModifiedBy>Gonzalez Guerrero, Santos</cp:lastModifiedBy>
  <cp:revision>11</cp:revision>
  <dcterms:created xsi:type="dcterms:W3CDTF">2021-07-15T03:34:00Z</dcterms:created>
  <dcterms:modified xsi:type="dcterms:W3CDTF">2021-07-20T04:18:00Z</dcterms:modified>
</cp:coreProperties>
</file>